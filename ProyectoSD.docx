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</w:pPr>
      <w:r>
        <w:rPr>
          <w:sz w:val="48"/>
          <w:szCs w:val="48"/>
          <w:rtl w:val="0"/>
        </w:rPr>
        <w:t>Desarrollo</w:t>
      </w:r>
      <w:r>
        <w:rPr>
          <w:sz w:val="48"/>
          <w:szCs w:val="48"/>
          <w:rtl w:val="0"/>
        </w:rPr>
        <w:t xml:space="preserve"> </w:t>
      </w:r>
      <w:r>
        <w:rPr>
          <w:sz w:val="48"/>
          <w:szCs w:val="48"/>
          <w:rtl w:val="0"/>
        </w:rPr>
        <w:t>para</w:t>
      </w:r>
      <w:r>
        <w:rPr>
          <w:sz w:val="48"/>
          <w:szCs w:val="48"/>
          <w:rtl w:val="0"/>
        </w:rPr>
        <w:t xml:space="preserve"> </w:t>
      </w:r>
      <w:r>
        <w:rPr>
          <w:sz w:val="48"/>
          <w:szCs w:val="48"/>
          <w:rtl w:val="0"/>
        </w:rPr>
        <w:t>Sistemas</w:t>
      </w:r>
      <w:r>
        <w:rPr>
          <w:sz w:val="48"/>
          <w:szCs w:val="48"/>
          <w:rtl w:val="0"/>
        </w:rPr>
        <w:t xml:space="preserve"> </w:t>
      </w:r>
      <w:r>
        <w:rPr>
          <w:sz w:val="48"/>
          <w:szCs w:val="48"/>
          <w:rtl w:val="0"/>
        </w:rPr>
        <w:t>Distribuidos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Equipo</w:t>
      </w:r>
      <w:r>
        <w:rPr>
          <w:rtl w:val="0"/>
        </w:rPr>
        <w:t xml:space="preserve">: </w:t>
      </w:r>
      <w:r>
        <w:rPr>
          <w:shd w:val="solid" w:color="FFF2CC" w:fill="FFF2CC"/>
          <w:rtl w:val="0"/>
        </w:rPr>
        <w:t>Yii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Repositorio</w:t>
      </w:r>
      <w:r>
        <w:rPr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1155CC"/>
          <w:u w:val="single"/>
          <w:shd w:val="solid" w:color="FFF2CC" w:fill="FFF2CC"/>
        </w:rPr>
      </w:pPr>
      <w:r>
        <w:fldChar w:fldCharType="begin"/>
      </w:r>
      <w:r>
        <w:instrText>HYPERLINK "https://github.com/atiliotapia/UPC-SD"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https</w:t>
      </w:r>
      <w:r>
        <w:fldChar w:fldCharType="end"/>
      </w:r>
      <w:r>
        <w:fldChar w:fldCharType="begin"/>
      </w:r>
      <w:r>
        <w:instrText>HYPERLINK "https://github.com/atiliotapia/UPC-SD"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://</w:t>
      </w:r>
      <w:r>
        <w:fldChar w:fldCharType="end"/>
      </w:r>
      <w:r>
        <w:fldChar w:fldCharType="begin"/>
      </w:r>
      <w:r>
        <w:instrText>HYPERLINK "https://github.com/atiliotapia/UPC-SD"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github</w:t>
      </w:r>
      <w:r>
        <w:fldChar w:fldCharType="end"/>
      </w:r>
      <w:r>
        <w:fldChar w:fldCharType="begin"/>
      </w:r>
      <w:r>
        <w:instrText>HYPERLINK "https://github.com/atiliotapia/UPC-SD"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.</w:t>
      </w:r>
      <w:r>
        <w:fldChar w:fldCharType="end"/>
      </w:r>
      <w:r>
        <w:fldChar w:fldCharType="begin"/>
      </w:r>
      <w:r>
        <w:instrText>HYPERLINK "https://github.com/atiliotapia/UPC-SD"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com</w:t>
      </w:r>
      <w:r>
        <w:fldChar w:fldCharType="end"/>
      </w:r>
      <w:r>
        <w:fldChar w:fldCharType="begin"/>
      </w:r>
      <w:r>
        <w:instrText>HYPERLINK "https://github.com/atiliotapia/UPC-SD"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/</w:t>
      </w:r>
      <w:r>
        <w:fldChar w:fldCharType="end"/>
      </w:r>
      <w:r>
        <w:fldChar w:fldCharType="begin"/>
      </w:r>
      <w:r>
        <w:instrText>HYPERLINK "https://github.com/atiliotapia/UPC-SD"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atiliotapia</w:t>
      </w:r>
      <w:r>
        <w:fldChar w:fldCharType="end"/>
      </w:r>
      <w:r>
        <w:fldChar w:fldCharType="begin"/>
      </w:r>
      <w:r>
        <w:instrText>HYPERLINK "https://github.com/atiliotapia/UPC-SD"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/</w:t>
      </w:r>
      <w:r>
        <w:fldChar w:fldCharType="end"/>
      </w:r>
      <w:r>
        <w:fldChar w:fldCharType="begin"/>
      </w:r>
      <w:r>
        <w:instrText>HYPERLINK "https://github.com/atiliotapia/UPC-SD"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UPC</w:t>
      </w:r>
      <w:r>
        <w:fldChar w:fldCharType="end"/>
      </w:r>
      <w:r>
        <w:fldChar w:fldCharType="begin"/>
      </w:r>
      <w:r>
        <w:instrText>HYPERLINK "https://github.com/atiliotapia/UPC-SD"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-</w:t>
      </w:r>
      <w:r>
        <w:fldChar w:fldCharType="end"/>
      </w:r>
      <w:r>
        <w:fldChar w:fldCharType="begin"/>
      </w:r>
      <w:r>
        <w:instrText>HYPERLINK "https://github.com/atiliotapia/UPC-SD"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SD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1155CC"/>
          <w:u w:val="single"/>
          <w:shd w:val="solid" w:color="FFF2CC" w:fill="FFF2CC"/>
        </w:rPr>
      </w:pP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https</w:t>
      </w:r>
      <w:r>
        <w:fldChar w:fldCharType="end"/>
      </w: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://</w:t>
      </w:r>
      <w:r>
        <w:fldChar w:fldCharType="end"/>
      </w: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github</w:t>
      </w:r>
      <w:r>
        <w:fldChar w:fldCharType="end"/>
      </w: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.</w:t>
      </w:r>
      <w:r>
        <w:fldChar w:fldCharType="end"/>
      </w: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com</w:t>
      </w:r>
      <w:r>
        <w:fldChar w:fldCharType="end"/>
      </w: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/</w:t>
      </w:r>
      <w:r>
        <w:fldChar w:fldCharType="end"/>
      </w: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atiliotapia</w:t>
      </w:r>
      <w:r>
        <w:fldChar w:fldCharType="end"/>
      </w: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/</w:t>
      </w:r>
      <w:r>
        <w:fldChar w:fldCharType="end"/>
      </w: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coactivosMVCyii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1155CC"/>
          <w:u w:val="single"/>
        </w:rPr>
      </w:pPr>
      <w:r>
        <w:fldChar w:fldCharType="begin"/>
      </w:r>
      <w:r>
        <w:instrText>HYPERLINK "https://github.com/jluismoran/proyecto-sd"</w:instrText>
      </w:r>
      <w:r>
        <w:fldChar w:fldCharType="separate"/>
      </w:r>
      <w:r>
        <w:rPr>
          <w:color w:val="1155CC"/>
          <w:u w:val="single"/>
          <w:rtl w:val="0"/>
        </w:rPr>
        <w:t>https</w:t>
      </w:r>
      <w:r>
        <w:fldChar w:fldCharType="end"/>
      </w:r>
      <w:r>
        <w:fldChar w:fldCharType="begin"/>
      </w:r>
      <w:r>
        <w:instrText>HYPERLINK "https://github.com/jluismoran/proyecto-sd"</w:instrText>
      </w:r>
      <w:r>
        <w:fldChar w:fldCharType="separate"/>
      </w:r>
      <w:r>
        <w:rPr>
          <w:color w:val="1155CC"/>
          <w:u w:val="single"/>
          <w:rtl w:val="0"/>
        </w:rPr>
        <w:t>://</w:t>
      </w:r>
      <w:r>
        <w:fldChar w:fldCharType="end"/>
      </w:r>
      <w:r>
        <w:fldChar w:fldCharType="begin"/>
      </w:r>
      <w:r>
        <w:instrText>HYPERLINK "https://github.com/jluismoran/proyecto-sd"</w:instrText>
      </w:r>
      <w:r>
        <w:fldChar w:fldCharType="separate"/>
      </w:r>
      <w:r>
        <w:rPr>
          <w:color w:val="1155CC"/>
          <w:u w:val="single"/>
          <w:rtl w:val="0"/>
        </w:rPr>
        <w:t>github</w:t>
      </w:r>
      <w:r>
        <w:fldChar w:fldCharType="end"/>
      </w:r>
      <w:r>
        <w:fldChar w:fldCharType="begin"/>
      </w:r>
      <w:r>
        <w:instrText>HYPERLINK "https://github.com/jluismoran/proyecto-sd"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"https://github.com/jluismoran/proyecto-sd"</w:instrText>
      </w:r>
      <w:r>
        <w:fldChar w:fldCharType="separate"/>
      </w:r>
      <w:r>
        <w:rPr>
          <w:color w:val="1155CC"/>
          <w:u w:val="single"/>
          <w:rtl w:val="0"/>
        </w:rPr>
        <w:t>com</w:t>
      </w:r>
      <w:r>
        <w:fldChar w:fldCharType="end"/>
      </w:r>
      <w:r>
        <w:fldChar w:fldCharType="begin"/>
      </w:r>
      <w:r>
        <w:instrText>HYPERLINK "https://github.com/jluismoran/proyecto-sd"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"https://github.com/jluismoran/proyecto-sd"</w:instrText>
      </w:r>
      <w:r>
        <w:fldChar w:fldCharType="separate"/>
      </w:r>
      <w:r>
        <w:rPr>
          <w:color w:val="1155CC"/>
          <w:u w:val="single"/>
          <w:rtl w:val="0"/>
        </w:rPr>
        <w:t>jluismoran</w:t>
      </w:r>
      <w:r>
        <w:fldChar w:fldCharType="end"/>
      </w:r>
      <w:r>
        <w:fldChar w:fldCharType="begin"/>
      </w:r>
      <w:r>
        <w:instrText>HYPERLINK "https://github.com/jluismoran/proyecto-sd"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"https://github.com/jluismoran/proyecto-sd"</w:instrText>
      </w:r>
      <w:r>
        <w:fldChar w:fldCharType="separate"/>
      </w:r>
      <w:r>
        <w:rPr>
          <w:color w:val="1155CC"/>
          <w:u w:val="single"/>
          <w:rtl w:val="0"/>
        </w:rPr>
        <w:t>proyecto</w:t>
      </w:r>
      <w:r>
        <w:fldChar w:fldCharType="end"/>
      </w:r>
      <w:r>
        <w:fldChar w:fldCharType="begin"/>
      </w:r>
      <w:r>
        <w:instrText>HYPERLINK "https://github.com/jluismoran/proyecto-sd"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"https://github.com/jluismoran/proyecto-sd"</w:instrText>
      </w:r>
      <w:r>
        <w:fldChar w:fldCharType="separate"/>
      </w:r>
      <w:r>
        <w:rPr>
          <w:color w:val="1155CC"/>
          <w:u w:val="single"/>
          <w:rtl w:val="0"/>
        </w:rPr>
        <w:t>sd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Integrantes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  <w:r>
        <w:rPr>
          <w:shd w:val="solid" w:color="FFF2CC" w:fill="FFF2CC"/>
          <w:rtl w:val="0"/>
        </w:rPr>
        <w:t>Atilio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Tapia</w:t>
      </w:r>
      <w:r>
        <w:rPr>
          <w:shd w:val="solid" w:color="FFF2CC" w:fill="FFF2CC"/>
          <w:rtl w:val="0"/>
        </w:rPr>
        <w:t xml:space="preserve"> - </w:t>
      </w:r>
      <w:r>
        <w:rPr>
          <w:shd w:val="solid" w:color="FFF2CC" w:fill="FFF2CC"/>
          <w:rtl w:val="0"/>
        </w:rPr>
        <w:t>u</w:t>
      </w:r>
      <w:r>
        <w:rPr>
          <w:shd w:val="solid" w:color="FFF2CC" w:fill="FFF2CC"/>
          <w:rtl w:val="0"/>
        </w:rPr>
        <w:t xml:space="preserve">821143 -   </w:t>
      </w:r>
      <w:r>
        <w:rPr>
          <w:shd w:val="solid" w:color="FFF2CC" w:fill="FFF2CC"/>
          <w:rtl w:val="0"/>
        </w:rPr>
        <w:t>github</w:t>
      </w:r>
      <w:r>
        <w:rPr>
          <w:shd w:val="solid" w:color="FFF2CC" w:fill="FFF2CC"/>
          <w:rtl w:val="0"/>
        </w:rPr>
        <w:t xml:space="preserve">: </w:t>
      </w:r>
      <w:r>
        <w:rPr>
          <w:shd w:val="solid" w:color="FFF2CC" w:fill="FFF2CC"/>
          <w:rtl w:val="0"/>
        </w:rPr>
        <w:t>atiliotapia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  <w:r>
        <w:rPr>
          <w:shd w:val="solid" w:color="FFF2CC" w:fill="FFF2CC"/>
          <w:rtl w:val="0"/>
        </w:rPr>
        <w:t>Eduardo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Escobar</w:t>
      </w:r>
      <w:r>
        <w:rPr>
          <w:shd w:val="solid" w:color="FFF2CC" w:fill="FFF2CC"/>
          <w:rtl w:val="0"/>
        </w:rPr>
        <w:t xml:space="preserve"> - </w:t>
      </w:r>
      <w:r>
        <w:rPr>
          <w:shd w:val="solid" w:color="FFF2CC" w:fill="FFF2CC"/>
          <w:rtl w:val="0"/>
        </w:rPr>
        <w:t>u</w:t>
      </w:r>
      <w:r>
        <w:rPr>
          <w:shd w:val="solid" w:color="FFF2CC" w:fill="FFF2CC"/>
          <w:rtl w:val="0"/>
        </w:rPr>
        <w:t xml:space="preserve">201121591 -   </w:t>
      </w:r>
      <w:r>
        <w:rPr>
          <w:shd w:val="solid" w:color="FFF2CC" w:fill="FFF2CC"/>
          <w:rtl w:val="0"/>
        </w:rPr>
        <w:t>github</w:t>
      </w:r>
      <w:r>
        <w:rPr>
          <w:shd w:val="solid" w:color="FFF2CC" w:fill="FFF2CC"/>
          <w:rtl w:val="0"/>
        </w:rPr>
        <w:t xml:space="preserve">: </w:t>
      </w:r>
      <w:r>
        <w:rPr>
          <w:shd w:val="solid" w:color="FFF2CC" w:fill="FFF2CC"/>
          <w:rtl w:val="0"/>
        </w:rPr>
        <w:t>u</w:t>
      </w:r>
      <w:r>
        <w:rPr>
          <w:shd w:val="solid" w:color="FFF2CC" w:fill="FFF2CC"/>
          <w:rtl w:val="0"/>
        </w:rPr>
        <w:t>201121591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  <w:r>
        <w:rPr>
          <w:shd w:val="solid" w:color="FFF2CC" w:fill="FFF2CC"/>
          <w:rtl w:val="0"/>
        </w:rPr>
        <w:t>Jhonathan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Moran</w:t>
      </w:r>
      <w:r>
        <w:rPr>
          <w:shd w:val="solid" w:color="FFF2CC" w:fill="FFF2CC"/>
          <w:rtl w:val="0"/>
        </w:rPr>
        <w:t xml:space="preserve"> - </w:t>
      </w:r>
      <w:r>
        <w:rPr>
          <w:shd w:val="solid" w:color="FFF2CC" w:fill="FFF2CC"/>
          <w:rtl w:val="0"/>
        </w:rPr>
        <w:t>u</w:t>
      </w:r>
      <w:r>
        <w:rPr>
          <w:shd w:val="solid" w:color="FFF2CC" w:fill="FFF2CC"/>
          <w:rtl w:val="0"/>
        </w:rPr>
        <w:t xml:space="preserve">201100743 -   </w:t>
      </w:r>
      <w:r>
        <w:rPr>
          <w:shd w:val="solid" w:color="FFF2CC" w:fill="FFF2CC"/>
          <w:rtl w:val="0"/>
        </w:rPr>
        <w:t>github</w:t>
      </w:r>
      <w:r>
        <w:rPr>
          <w:shd w:val="solid" w:color="FFF2CC" w:fill="FFF2CC"/>
          <w:rtl w:val="0"/>
        </w:rPr>
        <w:t xml:space="preserve">: </w:t>
      </w:r>
      <w:r>
        <w:rPr>
          <w:shd w:val="solid" w:color="FFF2CC" w:fill="FFF2CC"/>
          <w:rtl w:val="0"/>
        </w:rPr>
        <w:t>jluismoran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  <w:r>
        <w:rPr>
          <w:shd w:val="solid" w:color="FFF2CC" w:fill="FFF2CC"/>
          <w:rtl w:val="0"/>
        </w:rPr>
        <w:t>Daniel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Sanchez</w:t>
      </w:r>
      <w:r>
        <w:rPr>
          <w:shd w:val="solid" w:color="FFF2CC" w:fill="FFF2CC"/>
          <w:rtl w:val="0"/>
        </w:rPr>
        <w:t xml:space="preserve"> - </w:t>
      </w:r>
      <w:r>
        <w:rPr>
          <w:shd w:val="solid" w:color="FFF2CC" w:fill="FFF2CC"/>
          <w:rtl w:val="0"/>
        </w:rPr>
        <w:t>u</w:t>
      </w:r>
      <w:r>
        <w:rPr>
          <w:shd w:val="solid" w:color="FFF2CC" w:fill="FFF2CC"/>
          <w:rtl w:val="0"/>
        </w:rPr>
        <w:t xml:space="preserve">201100470 - </w:t>
      </w:r>
      <w:r>
        <w:rPr>
          <w:shd w:val="solid" w:color="FFF2CC" w:fill="FFF2CC"/>
          <w:rtl w:val="0"/>
        </w:rPr>
        <w:t>github</w:t>
      </w:r>
      <w:r>
        <w:rPr>
          <w:shd w:val="solid" w:color="FFF2CC" w:fill="FFF2CC"/>
          <w:rtl w:val="0"/>
        </w:rPr>
        <w:t xml:space="preserve">: </w:t>
      </w:r>
      <w:r>
        <w:rPr>
          <w:shd w:val="solid" w:color="FFF2CC" w:fill="FFF2CC"/>
          <w:rtl w:val="0"/>
        </w:rPr>
        <w:t>vidasaor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Horario</w:t>
      </w:r>
      <w:r>
        <w:rPr>
          <w:rtl w:val="0"/>
        </w:rPr>
        <w:t xml:space="preserve">: </w:t>
      </w:r>
      <w:r>
        <w:rPr>
          <w:shd w:val="solid" w:color="FFF2CC" w:fill="FFF2CC"/>
          <w:rtl w:val="0"/>
        </w:rPr>
        <w:t>C</w:t>
      </w:r>
      <w:r>
        <w:rPr>
          <w:shd w:val="solid" w:color="FFF2CC" w:fill="FFF2CC"/>
          <w:rtl w:val="0"/>
        </w:rPr>
        <w:t>61</w:t>
      </w:r>
      <w:r>
        <w:rPr>
          <w:shd w:val="solid" w:color="FFF2CC" w:fill="FFF2CC"/>
          <w:rtl w:val="0"/>
        </w:rPr>
        <w:t>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Profesor</w:t>
      </w:r>
      <w:r>
        <w:rPr>
          <w:rtl w:val="0"/>
        </w:rPr>
        <w:t xml:space="preserve">: </w:t>
      </w:r>
      <w:r>
        <w:rPr>
          <w:shd w:val="solid" w:color="FFF2CC" w:fill="FFF2CC"/>
          <w:rtl w:val="0"/>
        </w:rPr>
        <w:t>Jose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Diaz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Ciclo</w:t>
      </w:r>
      <w:r>
        <w:rPr>
          <w:rtl w:val="0"/>
        </w:rPr>
        <w:t xml:space="preserve">: </w:t>
      </w:r>
      <w:r>
        <w:rPr>
          <w:shd w:val="solid" w:color="FFF2CC" w:fill="FFF2CC"/>
          <w:rtl w:val="0"/>
        </w:rPr>
        <w:t xml:space="preserve">2012-02 </w:t>
      </w:r>
      <w:r>
        <w:rPr>
          <w:shd w:val="solid" w:color="FFF2CC" w:fill="FFF2CC"/>
          <w:rtl w:val="0"/>
        </w:rPr>
        <w:t>m</w:t>
      </w:r>
      <w:r>
        <w:rPr>
          <w:shd w:val="solid" w:color="FFF2CC" w:fill="FFF2CC"/>
          <w:rtl w:val="0"/>
        </w:rPr>
        <w:t>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  <w:r>
        <w:rPr>
          <w:shd w:val="solid" w:color="FFF2CC" w:fill="FFF2CC"/>
          <w:rtl w:val="0"/>
        </w:rPr>
        <w:t>nota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preliminar</w:t>
      </w:r>
      <w:r>
        <w:rPr>
          <w:shd w:val="solid" w:color="FFF2CC" w:fill="FFF2CC"/>
          <w:rtl w:val="0"/>
        </w:rPr>
        <w:t xml:space="preserve">: 4 </w:t>
      </w:r>
      <w:r>
        <w:rPr>
          <w:shd w:val="solid" w:color="FFF2CC" w:fill="FFF2CC"/>
          <w:rtl w:val="0"/>
        </w:rPr>
        <w:t>puntos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sz w:val="36"/>
          <w:szCs w:val="36"/>
        </w:rPr>
      </w:pPr>
      <w:r>
        <w:rPr>
          <w:sz w:val="36"/>
          <w:szCs w:val="36"/>
          <w:rtl w:val="0"/>
        </w:rPr>
        <w:t>Índice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" w:firstLine="0"/>
        <w:rPr>
          <w:color w:val="000099"/>
          <w:u w:val="single"/>
        </w:rPr>
      </w:pPr>
      <w:r>
        <w:fldChar w:fldCharType="begin"/>
      </w:r>
      <w:r>
        <w:instrText>HYPERLINK "https://docs.google.com/document/d/1cr99yopC6LZFlOhEu6KYiLc6b6ssN7zQ26ZlruKqJSQ/edit?pli=1#heading=h.t24wdjehsrnc"</w:instrText>
      </w:r>
      <w:r>
        <w:fldChar w:fldCharType="separate"/>
      </w:r>
      <w:r>
        <w:rPr>
          <w:color w:val="000099"/>
          <w:u w:val="single"/>
          <w:rtl w:val="0"/>
        </w:rPr>
        <w:t>Desarrollo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"https://docs.google.com/document/d/1cr99yopC6LZFlOhEu6KYiLc6b6ssN7zQ26ZlruKqJSQ/edit?pli=1#heading=h.t24wdjehsrnc"</w:instrText>
      </w:r>
      <w:r>
        <w:fldChar w:fldCharType="separate"/>
      </w:r>
      <w:r>
        <w:rPr>
          <w:color w:val="000099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"https://docs.google.com/document/d/1cr99yopC6LZFlOhEu6KYiLc6b6ssN7zQ26ZlruKqJSQ/edit?pli=1#heading=h.t24wdjehsrnc"</w:instrText>
      </w:r>
      <w:r>
        <w:fldChar w:fldCharType="separate"/>
      </w:r>
      <w:r>
        <w:rPr>
          <w:color w:val="000099"/>
          <w:u w:val="single"/>
          <w:rtl w:val="0"/>
        </w:rPr>
        <w:t>para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"https://docs.google.com/document/d/1cr99yopC6LZFlOhEu6KYiLc6b6ssN7zQ26ZlruKqJSQ/edit?pli=1#heading=h.t24wdjehsrnc"</w:instrText>
      </w:r>
      <w:r>
        <w:fldChar w:fldCharType="separate"/>
      </w:r>
      <w:r>
        <w:rPr>
          <w:color w:val="000099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"https://docs.google.com/document/d/1cr99yopC6LZFlOhEu6KYiLc6b6ssN7zQ26ZlruKqJSQ/edit?pli=1#heading=h.t24wdjehsrnc"</w:instrText>
      </w:r>
      <w:r>
        <w:fldChar w:fldCharType="separate"/>
      </w:r>
      <w:r>
        <w:rPr>
          <w:color w:val="000099"/>
          <w:u w:val="single"/>
          <w:rtl w:val="0"/>
        </w:rPr>
        <w:t>Sistemas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"https://docs.google.com/document/d/1cr99yopC6LZFlOhEu6KYiLc6b6ssN7zQ26ZlruKqJSQ/edit?pli=1#heading=h.t24wdjehsrnc"</w:instrText>
      </w:r>
      <w:r>
        <w:fldChar w:fldCharType="separate"/>
      </w:r>
      <w:r>
        <w:rPr>
          <w:color w:val="000099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"https://docs.google.com/document/d/1cr99yopC6LZFlOhEu6KYiLc6b6ssN7zQ26ZlruKqJSQ/edit?pli=1#heading=h.t24wdjehsrnc"</w:instrText>
      </w:r>
      <w:r>
        <w:fldChar w:fldCharType="separate"/>
      </w:r>
      <w:r>
        <w:rPr>
          <w:color w:val="000099"/>
          <w:u w:val="single"/>
          <w:rtl w:val="0"/>
        </w:rPr>
        <w:t>Distribuidos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0099"/>
          <w:u w:val="single"/>
        </w:rPr>
      </w:pPr>
      <w:r>
        <w:fldChar w:fldCharType="begin"/>
      </w:r>
      <w:r>
        <w:instrText>HYPERLINK "https://docs.google.com/document/d/1cr99yopC6LZFlOhEu6KYiLc6b6ssN7zQ26ZlruKqJSQ/edit?pli=1#heading=h.db108ghthpbf"</w:instrText>
      </w:r>
      <w:r>
        <w:fldChar w:fldCharType="separate"/>
      </w:r>
      <w:r>
        <w:rPr>
          <w:color w:val="000099"/>
          <w:u w:val="single"/>
          <w:rtl w:val="0"/>
        </w:rPr>
        <w:t>Índice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color w:val="000099"/>
          <w:u w:val="single"/>
        </w:rPr>
      </w:pPr>
      <w:r>
        <w:fldChar w:fldCharType="begin"/>
      </w:r>
      <w:r>
        <w:instrText>HYPERLINK "https://docs.google.com/document/d/1cr99yopC6LZFlOhEu6KYiLc6b6ssN7zQ26ZlruKqJSQ/edit?pli=1#heading=h.ast5fg7qqypl"</w:instrText>
      </w:r>
      <w:r>
        <w:fldChar w:fldCharType="separate"/>
      </w:r>
      <w:r>
        <w:rPr>
          <w:color w:val="000099"/>
          <w:u w:val="single"/>
          <w:rtl w:val="0"/>
        </w:rPr>
        <w:t>Introducción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color w:val="000099"/>
          <w:u w:val="single"/>
        </w:rPr>
      </w:pPr>
      <w:r>
        <w:fldChar w:fldCharType="begin"/>
      </w:r>
      <w:r>
        <w:instrText>HYPERLINK "https://docs.google.com/document/d/1cr99yopC6LZFlOhEu6KYiLc6b6ssN7zQ26ZlruKqJSQ/edit?pli=1#heading=h.vdveba4rixnk"</w:instrText>
      </w:r>
      <w:r>
        <w:fldChar w:fldCharType="separate"/>
      </w:r>
      <w:r>
        <w:rPr>
          <w:color w:val="000099"/>
          <w:u w:val="single"/>
          <w:rtl w:val="0"/>
        </w:rPr>
        <w:t>Antecedentes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color w:val="000099"/>
          <w:u w:val="single"/>
        </w:rPr>
      </w:pPr>
      <w:r>
        <w:fldChar w:fldCharType="begin"/>
      </w:r>
      <w:r>
        <w:instrText>HYPERLINK "https://docs.google.com/document/d/1cr99yopC6LZFlOhEu6KYiLc6b6ssN7zQ26ZlruKqJSQ/edit?pli=1#heading=h.e7ptcljh7ir1"</w:instrText>
      </w:r>
      <w:r>
        <w:fldChar w:fldCharType="separate"/>
      </w:r>
      <w:r>
        <w:rPr>
          <w:color w:val="000099"/>
          <w:u w:val="single"/>
          <w:rtl w:val="0"/>
        </w:rPr>
        <w:t>Objetivo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"https://docs.google.com/document/d/1cr99yopC6LZFlOhEu6KYiLc6b6ssN7zQ26ZlruKqJSQ/edit?pli=1#heading=h.e7ptcljh7ir1"</w:instrText>
      </w:r>
      <w:r>
        <w:fldChar w:fldCharType="separate"/>
      </w:r>
      <w:r>
        <w:rPr>
          <w:color w:val="000099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"https://docs.google.com/document/d/1cr99yopC6LZFlOhEu6KYiLc6b6ssN7zQ26ZlruKqJSQ/edit?pli=1#heading=h.e7ptcljh7ir1"</w:instrText>
      </w:r>
      <w:r>
        <w:fldChar w:fldCharType="separate"/>
      </w:r>
      <w:r>
        <w:rPr>
          <w:color w:val="000099"/>
          <w:u w:val="single"/>
          <w:rtl w:val="0"/>
        </w:rPr>
        <w:t>del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"https://docs.google.com/document/d/1cr99yopC6LZFlOhEu6KYiLc6b6ssN7zQ26ZlruKqJSQ/edit?pli=1#heading=h.e7ptcljh7ir1"</w:instrText>
      </w:r>
      <w:r>
        <w:fldChar w:fldCharType="separate"/>
      </w:r>
      <w:r>
        <w:rPr>
          <w:color w:val="000099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"https://docs.google.com/document/d/1cr99yopC6LZFlOhEu6KYiLc6b6ssN7zQ26ZlruKqJSQ/edit?pli=1#heading=h.e7ptcljh7ir1"</w:instrText>
      </w:r>
      <w:r>
        <w:fldChar w:fldCharType="separate"/>
      </w:r>
      <w:r>
        <w:rPr>
          <w:color w:val="000099"/>
          <w:u w:val="single"/>
          <w:rtl w:val="0"/>
        </w:rPr>
        <w:t>proyecto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color w:val="000099"/>
          <w:u w:val="single"/>
        </w:rPr>
      </w:pPr>
      <w:r>
        <w:fldChar w:fldCharType="begin"/>
      </w:r>
      <w:r>
        <w:instrText>HYPERLINK "https://docs.google.com/document/d/1cr99yopC6LZFlOhEu6KYiLc6b6ssN7zQ26ZlruKqJSQ/edit?pli=1#heading=h.r0nsfnrl0c1a"</w:instrText>
      </w:r>
      <w:r>
        <w:fldChar w:fldCharType="separate"/>
      </w:r>
      <w:r>
        <w:rPr>
          <w:color w:val="000099"/>
          <w:u w:val="single"/>
          <w:rtl w:val="0"/>
        </w:rPr>
        <w:t>Beneficios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"https://docs.google.com/document/d/1cr99yopC6LZFlOhEu6KYiLc6b6ssN7zQ26ZlruKqJSQ/edit?pli=1#heading=h.r0nsfnrl0c1a"</w:instrText>
      </w:r>
      <w:r>
        <w:fldChar w:fldCharType="separate"/>
      </w:r>
      <w:r>
        <w:rPr>
          <w:color w:val="000099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"https://docs.google.com/document/d/1cr99yopC6LZFlOhEu6KYiLc6b6ssN7zQ26ZlruKqJSQ/edit?pli=1#heading=h.r0nsfnrl0c1a"</w:instrText>
      </w:r>
      <w:r>
        <w:fldChar w:fldCharType="separate"/>
      </w:r>
      <w:r>
        <w:rPr>
          <w:color w:val="000099"/>
          <w:u w:val="single"/>
          <w:rtl w:val="0"/>
        </w:rPr>
        <w:t>del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"https://docs.google.com/document/d/1cr99yopC6LZFlOhEu6KYiLc6b6ssN7zQ26ZlruKqJSQ/edit?pli=1#heading=h.r0nsfnrl0c1a"</w:instrText>
      </w:r>
      <w:r>
        <w:fldChar w:fldCharType="separate"/>
      </w:r>
      <w:r>
        <w:rPr>
          <w:color w:val="000099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"https://docs.google.com/document/d/1cr99yopC6LZFlOhEu6KYiLc6b6ssN7zQ26ZlruKqJSQ/edit?pli=1#heading=h.r0nsfnrl0c1a"</w:instrText>
      </w:r>
      <w:r>
        <w:fldChar w:fldCharType="separate"/>
      </w:r>
      <w:r>
        <w:rPr>
          <w:color w:val="000099"/>
          <w:u w:val="single"/>
          <w:rtl w:val="0"/>
        </w:rPr>
        <w:t>proyecto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color w:val="000099"/>
          <w:u w:val="single"/>
        </w:rPr>
      </w:pPr>
      <w:r>
        <w:fldChar w:fldCharType="begin"/>
      </w:r>
      <w:r>
        <w:instrText>HYPERLINK "https://docs.google.com/document/d/1cr99yopC6LZFlOhEu6KYiLc6b6ssN7zQ26ZlruKqJSQ/edit?pli=1#heading=h.c5txe4bt48dr"</w:instrText>
      </w:r>
      <w:r>
        <w:fldChar w:fldCharType="separate"/>
      </w:r>
      <w:r>
        <w:rPr>
          <w:color w:val="000099"/>
          <w:u w:val="single"/>
          <w:rtl w:val="0"/>
        </w:rPr>
        <w:t>Descripción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"https://docs.google.com/document/d/1cr99yopC6LZFlOhEu6KYiLc6b6ssN7zQ26ZlruKqJSQ/edit?pli=1#heading=h.c5txe4bt48dr"</w:instrText>
      </w:r>
      <w:r>
        <w:fldChar w:fldCharType="separate"/>
      </w:r>
      <w:r>
        <w:rPr>
          <w:color w:val="000099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"https://docs.google.com/document/d/1cr99yopC6LZFlOhEu6KYiLc6b6ssN7zQ26ZlruKqJSQ/edit?pli=1#heading=h.c5txe4bt48dr"</w:instrText>
      </w:r>
      <w:r>
        <w:fldChar w:fldCharType="separate"/>
      </w:r>
      <w:r>
        <w:rPr>
          <w:color w:val="000099"/>
          <w:u w:val="single"/>
          <w:rtl w:val="0"/>
        </w:rPr>
        <w:t>del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"https://docs.google.com/document/d/1cr99yopC6LZFlOhEu6KYiLc6b6ssN7zQ26ZlruKqJSQ/edit?pli=1#heading=h.c5txe4bt48dr"</w:instrText>
      </w:r>
      <w:r>
        <w:fldChar w:fldCharType="separate"/>
      </w:r>
      <w:r>
        <w:rPr>
          <w:color w:val="000099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"https://docs.google.com/document/d/1cr99yopC6LZFlOhEu6KYiLc6b6ssN7zQ26ZlruKqJSQ/edit?pli=1#heading=h.c5txe4bt48dr"</w:instrText>
      </w:r>
      <w:r>
        <w:fldChar w:fldCharType="separate"/>
      </w:r>
      <w:r>
        <w:rPr>
          <w:color w:val="000099"/>
          <w:u w:val="single"/>
          <w:rtl w:val="0"/>
        </w:rPr>
        <w:t>proceso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color w:val="000099"/>
          <w:u w:val="single"/>
        </w:rPr>
      </w:pPr>
      <w:r>
        <w:fldChar w:fldCharType="begin"/>
      </w:r>
      <w:r>
        <w:instrText>HYPERLINK "https://docs.google.com/document/d/1cr99yopC6LZFlOhEu6KYiLc6b6ssN7zQ26ZlruKqJSQ/edit?pli=1#heading=h.11jef75svxhw"</w:instrText>
      </w:r>
      <w:r>
        <w:fldChar w:fldCharType="separate"/>
      </w:r>
      <w:r>
        <w:rPr>
          <w:color w:val="000099"/>
          <w:u w:val="single"/>
          <w:rtl w:val="0"/>
        </w:rPr>
        <w:t>Arquitectura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"https://docs.google.com/document/d/1cr99yopC6LZFlOhEu6KYiLc6b6ssN7zQ26ZlruKqJSQ/edit?pli=1#heading=h.11jef75svxhw"</w:instrText>
      </w:r>
      <w:r>
        <w:fldChar w:fldCharType="separate"/>
      </w:r>
      <w:r>
        <w:rPr>
          <w:color w:val="000099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"https://docs.google.com/document/d/1cr99yopC6LZFlOhEu6KYiLc6b6ssN7zQ26ZlruKqJSQ/edit?pli=1#heading=h.11jef75svxhw"</w:instrText>
      </w:r>
      <w:r>
        <w:fldChar w:fldCharType="separate"/>
      </w:r>
      <w:r>
        <w:rPr>
          <w:color w:val="000099"/>
          <w:u w:val="single"/>
          <w:rtl w:val="0"/>
        </w:rPr>
        <w:t>del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"https://docs.google.com/document/d/1cr99yopC6LZFlOhEu6KYiLc6b6ssN7zQ26ZlruKqJSQ/edit?pli=1#heading=h.11jef75svxhw"</w:instrText>
      </w:r>
      <w:r>
        <w:fldChar w:fldCharType="separate"/>
      </w:r>
      <w:r>
        <w:rPr>
          <w:color w:val="000099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"https://docs.google.com/document/d/1cr99yopC6LZFlOhEu6KYiLc6b6ssN7zQ26ZlruKqJSQ/edit?pli=1#heading=h.11jef75svxhw"</w:instrText>
      </w:r>
      <w:r>
        <w:fldChar w:fldCharType="separate"/>
      </w:r>
      <w:r>
        <w:rPr>
          <w:color w:val="000099"/>
          <w:u w:val="single"/>
          <w:rtl w:val="0"/>
        </w:rPr>
        <w:t>sistema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color w:val="000099"/>
          <w:u w:val="single"/>
        </w:rPr>
      </w:pPr>
      <w:r>
        <w:fldChar w:fldCharType="begin"/>
      </w:r>
      <w:r>
        <w:instrText>HYPERLINK "https://docs.google.com/document/d/1cr99yopC6LZFlOhEu6KYiLc6b6ssN7zQ26ZlruKqJSQ/edit?pli=1#heading=h.wwqgbfjqym8e"</w:instrText>
      </w:r>
      <w:r>
        <w:fldChar w:fldCharType="separate"/>
      </w:r>
      <w:r>
        <w:rPr>
          <w:color w:val="000099"/>
          <w:u w:val="single"/>
          <w:rtl w:val="0"/>
        </w:rPr>
        <w:t>Desarrollo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"https://docs.google.com/document/d/1cr99yopC6LZFlOhEu6KYiLc6b6ssN7zQ26ZlruKqJSQ/edit?pli=1#heading=h.wwqgbfjqym8e"</w:instrText>
      </w:r>
      <w:r>
        <w:fldChar w:fldCharType="separate"/>
      </w:r>
      <w:r>
        <w:rPr>
          <w:color w:val="000099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"https://docs.google.com/document/d/1cr99yopC6LZFlOhEu6KYiLc6b6ssN7zQ26ZlruKqJSQ/edit?pli=1#heading=h.wwqgbfjqym8e"</w:instrText>
      </w:r>
      <w:r>
        <w:fldChar w:fldCharType="separate"/>
      </w:r>
      <w:r>
        <w:rPr>
          <w:color w:val="000099"/>
          <w:u w:val="single"/>
          <w:rtl w:val="0"/>
        </w:rPr>
        <w:t>del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"https://docs.google.com/document/d/1cr99yopC6LZFlOhEu6KYiLc6b6ssN7zQ26ZlruKqJSQ/edit?pli=1#heading=h.wwqgbfjqym8e"</w:instrText>
      </w:r>
      <w:r>
        <w:fldChar w:fldCharType="separate"/>
      </w:r>
      <w:r>
        <w:rPr>
          <w:color w:val="000099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"https://docs.google.com/document/d/1cr99yopC6LZFlOhEu6KYiLc6b6ssN7zQ26ZlruKqJSQ/edit?pli=1#heading=h.wwqgbfjqym8e"</w:instrText>
      </w:r>
      <w:r>
        <w:fldChar w:fldCharType="separate"/>
      </w:r>
      <w:r>
        <w:rPr>
          <w:color w:val="000099"/>
          <w:u w:val="single"/>
          <w:rtl w:val="0"/>
        </w:rPr>
        <w:t>sistema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color w:val="000099"/>
          <w:u w:val="single"/>
        </w:rPr>
      </w:pPr>
      <w:r>
        <w:fldChar w:fldCharType="begin"/>
      </w:r>
      <w:r>
        <w:instrText>HYPERLINK "https://docs.google.com/document/d/1cr99yopC6LZFlOhEu6KYiLc6b6ssN7zQ26ZlruKqJSQ/edit?pli=1#heading=h.3424w6c8xq6"</w:instrText>
      </w:r>
      <w:r>
        <w:fldChar w:fldCharType="separate"/>
      </w:r>
      <w:r>
        <w:rPr>
          <w:color w:val="000099"/>
          <w:u w:val="single"/>
          <w:rtl w:val="0"/>
        </w:rPr>
        <w:t>Conclusiones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0099"/>
          <w:u w:val="single"/>
        </w:rPr>
      </w:pP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</w:rPr>
        <w:t>Introducción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>E</w:t>
      </w:r>
      <w:r>
        <w:rPr>
          <w:shd w:val="solid" w:color="FFF2CC" w:fill="FFF2CC"/>
          <w:rtl w:val="0"/>
        </w:rPr>
        <w:t>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proyecto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debe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solucionar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problemas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cobranzas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municipalidad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San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Juan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Miraflores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mediante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soluciones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que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apliquen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sistemas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distribuidos</w:t>
      </w:r>
      <w:r>
        <w:rPr>
          <w:shd w:val="solid" w:color="FFF2CC" w:fill="FFF2CC"/>
          <w:rtl w:val="0"/>
        </w:rPr>
        <w:t xml:space="preserve">, </w:t>
      </w:r>
      <w:r>
        <w:rPr>
          <w:shd w:val="solid" w:color="FFF2CC" w:fill="FFF2CC"/>
          <w:rtl w:val="0"/>
        </w:rPr>
        <w:t>debido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que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Sistema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municipio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Sistema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Cobranza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empresa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contratada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para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realizar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están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diferentes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lenguajes</w:t>
      </w:r>
      <w:r>
        <w:rPr>
          <w:shd w:val="solid" w:color="FFF2CC" w:fill="FFF2CC"/>
          <w:rtl w:val="0"/>
        </w:rPr>
        <w:t xml:space="preserve"> (</w:t>
      </w:r>
      <w:r>
        <w:rPr>
          <w:shd w:val="solid" w:color="FFF2CC" w:fill="FFF2CC"/>
          <w:rtl w:val="0"/>
        </w:rPr>
        <w:t>PHP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Java</w:t>
      </w:r>
      <w:r>
        <w:rPr>
          <w:shd w:val="solid" w:color="FFF2CC" w:fill="FFF2CC"/>
          <w:rtl w:val="0"/>
        </w:rPr>
        <w:t>).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</w:rPr>
        <w:t>Antecedentes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municipalidad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San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Juan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Miraflores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cuenta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sistemas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actualmente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que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no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esta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nube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departamento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Coactivos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quienes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realizan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cobranzas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clientes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morosos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necesita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llevar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control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todo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documentos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entregados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saldos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cobranzas</w:t>
      </w:r>
      <w:r>
        <w:rPr>
          <w:shd w:val="solid" w:color="FFF2CC" w:fill="FFF2CC"/>
          <w:rtl w:val="0"/>
        </w:rPr>
        <w:t xml:space="preserve">. </w:t>
      </w:r>
      <w:r>
        <w:rPr>
          <w:shd w:val="solid" w:color="FFF2CC" w:fill="FFF2CC"/>
          <w:rtl w:val="0"/>
        </w:rPr>
        <w:t>Para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este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fin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conectará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sistema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municipio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lenguaje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PHP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servicio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web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Java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empresa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encargada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ejecutar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cobros</w:t>
      </w:r>
      <w:r>
        <w:rPr>
          <w:shd w:val="solid" w:color="FFF2CC" w:fill="FFF2CC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</w:rPr>
        <w:t>Objetivo</w:t>
      </w:r>
      <w:r>
        <w:rPr>
          <w:color w:val="00000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>del</w:t>
      </w:r>
      <w:r>
        <w:rPr>
          <w:color w:val="00000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>proyecto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</w:pP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objetivo</w:t>
      </w:r>
      <w:r>
        <w:rPr>
          <w:rtl w:val="0"/>
        </w:rPr>
        <w:t xml:space="preserve"> </w:t>
      </w:r>
      <w:r>
        <w:rPr>
          <w:rtl w:val="0"/>
        </w:rPr>
        <w:t>principal</w:t>
      </w:r>
      <w:r>
        <w:rPr>
          <w:rtl w:val="0"/>
        </w:rPr>
        <w:t xml:space="preserve"> </w:t>
      </w:r>
      <w:r>
        <w:rPr>
          <w:rtl w:val="0"/>
        </w:rPr>
        <w:t>es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Municipalidad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San</w:t>
      </w:r>
      <w:r>
        <w:rPr>
          <w:rtl w:val="0"/>
        </w:rPr>
        <w:t xml:space="preserve"> </w:t>
      </w:r>
      <w:r>
        <w:rPr>
          <w:rtl w:val="0"/>
        </w:rPr>
        <w:t>Juan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Miraflores</w:t>
      </w:r>
      <w:r>
        <w:rPr>
          <w:rtl w:val="0"/>
        </w:rPr>
        <w:t xml:space="preserve"> </w:t>
      </w:r>
      <w:r>
        <w:rPr>
          <w:rtl w:val="0"/>
        </w:rPr>
        <w:t>lleve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mejor</w:t>
      </w:r>
      <w:r>
        <w:rPr>
          <w:rtl w:val="0"/>
        </w:rPr>
        <w:t xml:space="preserve"> </w:t>
      </w:r>
      <w:r>
        <w:rPr>
          <w:rtl w:val="0"/>
        </w:rPr>
        <w:t>control</w:t>
      </w:r>
      <w:r>
        <w:rPr>
          <w:rtl w:val="0"/>
        </w:rPr>
        <w:t xml:space="preserve"> </w:t>
      </w:r>
      <w:r>
        <w:rPr>
          <w:rtl w:val="0"/>
        </w:rPr>
        <w:t>sobre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cobranzas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sus</w:t>
      </w:r>
      <w:r>
        <w:rPr>
          <w:rtl w:val="0"/>
        </w:rPr>
        <w:t xml:space="preserve"> </w:t>
      </w:r>
      <w:r>
        <w:rPr>
          <w:rtl w:val="0"/>
        </w:rPr>
        <w:t>contribuyentes</w:t>
      </w:r>
      <w:r>
        <w:rPr>
          <w:rtl w:val="0"/>
        </w:rPr>
        <w:t xml:space="preserve">.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ello</w:t>
      </w:r>
      <w:r>
        <w:rPr>
          <w:rtl w:val="0"/>
        </w:rPr>
        <w:t xml:space="preserve"> </w:t>
      </w:r>
      <w:r>
        <w:rPr>
          <w:rtl w:val="0"/>
        </w:rPr>
        <w:t>utilizaremos</w:t>
      </w:r>
      <w:r>
        <w:rPr>
          <w:rtl w:val="0"/>
        </w:rPr>
        <w:t xml:space="preserve"> </w:t>
      </w:r>
      <w:r>
        <w:rPr>
          <w:rtl w:val="0"/>
        </w:rPr>
        <w:t>diversas</w:t>
      </w:r>
      <w:r>
        <w:rPr>
          <w:rtl w:val="0"/>
        </w:rPr>
        <w:t xml:space="preserve"> </w:t>
      </w:r>
      <w:r>
        <w:rPr>
          <w:rtl w:val="0"/>
        </w:rPr>
        <w:t>plataformas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acceso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cobranzas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través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Nube</w:t>
      </w:r>
      <w:r>
        <w:rPr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</w:rPr>
        <w:t>Beneficios</w:t>
      </w:r>
      <w:r>
        <w:rPr>
          <w:color w:val="00000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>del</w:t>
      </w:r>
      <w:r>
        <w:rPr>
          <w:color w:val="00000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>proyecto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</w:pP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beneficios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implementar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solución</w:t>
      </w:r>
      <w:r>
        <w:rPr>
          <w:rtl w:val="0"/>
        </w:rPr>
        <w:t xml:space="preserve"> </w:t>
      </w:r>
      <w:r>
        <w:rPr>
          <w:rtl w:val="0"/>
        </w:rPr>
        <w:t>con</w:t>
      </w:r>
      <w:r>
        <w:rPr>
          <w:rtl w:val="0"/>
        </w:rPr>
        <w:t xml:space="preserve"> </w:t>
      </w:r>
      <w:r>
        <w:rPr>
          <w:rtl w:val="0"/>
        </w:rPr>
        <w:t>arquitectura</w:t>
      </w:r>
      <w:r>
        <w:rPr>
          <w:rtl w:val="0"/>
        </w:rPr>
        <w:t xml:space="preserve"> </w:t>
      </w:r>
      <w:r>
        <w:rPr>
          <w:rtl w:val="0"/>
        </w:rPr>
        <w:t>orientada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servicios</w:t>
      </w:r>
      <w:r>
        <w:rPr>
          <w:rtl w:val="0"/>
        </w:rPr>
        <w:t xml:space="preserve"> (</w:t>
      </w:r>
      <w:r>
        <w:rPr>
          <w:rtl w:val="0"/>
        </w:rPr>
        <w:t>SOA</w:t>
      </w:r>
      <w:r>
        <w:rPr>
          <w:rtl w:val="0"/>
        </w:rPr>
        <w:t xml:space="preserve">) </w:t>
      </w:r>
      <w:r>
        <w:rPr>
          <w:rtl w:val="0"/>
        </w:rPr>
        <w:t>es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posee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amplia</w:t>
      </w:r>
      <w:r>
        <w:rPr>
          <w:rtl w:val="0"/>
        </w:rPr>
        <w:t xml:space="preserve"> </w:t>
      </w:r>
      <w:r>
        <w:rPr>
          <w:rtl w:val="0"/>
        </w:rPr>
        <w:t>gama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características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funcionalidades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plataforma</w:t>
      </w:r>
      <w:r>
        <w:rPr>
          <w:rtl w:val="0"/>
        </w:rPr>
        <w:t xml:space="preserve"> </w:t>
      </w:r>
      <w:r>
        <w:rPr>
          <w:rtl w:val="0"/>
        </w:rPr>
        <w:t>satisface</w:t>
      </w:r>
      <w:r>
        <w:rPr>
          <w:rtl w:val="0"/>
        </w:rPr>
        <w:t xml:space="preserve"> </w:t>
      </w:r>
      <w:r>
        <w:rPr>
          <w:rtl w:val="0"/>
        </w:rPr>
        <w:t>todos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requisitos</w:t>
      </w:r>
      <w:r>
        <w:rPr>
          <w:rtl w:val="0"/>
        </w:rPr>
        <w:t xml:space="preserve"> </w:t>
      </w:r>
      <w:r>
        <w:rPr>
          <w:rtl w:val="0"/>
        </w:rPr>
        <w:t>tecnológicos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SOA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acceder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datos</w:t>
      </w:r>
      <w:r>
        <w:rPr>
          <w:rtl w:val="0"/>
        </w:rPr>
        <w:t xml:space="preserve">, </w:t>
      </w:r>
      <w:r>
        <w:rPr>
          <w:rtl w:val="0"/>
        </w:rPr>
        <w:t>limpiarlos</w:t>
      </w:r>
      <w:r>
        <w:rPr>
          <w:rtl w:val="0"/>
        </w:rPr>
        <w:t xml:space="preserve">, </w:t>
      </w:r>
      <w:r>
        <w:rPr>
          <w:rtl w:val="0"/>
        </w:rPr>
        <w:t>transformarlos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entregarlos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momento</w:t>
      </w:r>
      <w:r>
        <w:rPr>
          <w:rtl w:val="0"/>
        </w:rPr>
        <w:t xml:space="preserve"> </w:t>
      </w:r>
      <w:r>
        <w:rPr>
          <w:rtl w:val="0"/>
        </w:rPr>
        <w:t>adecuado</w:t>
      </w:r>
      <w:r>
        <w:rPr>
          <w:rtl w:val="0"/>
        </w:rPr>
        <w:t xml:space="preserve">, </w:t>
      </w:r>
      <w:r>
        <w:rPr>
          <w:rtl w:val="0"/>
        </w:rPr>
        <w:t>es</w:t>
      </w:r>
      <w:r>
        <w:rPr>
          <w:rtl w:val="0"/>
        </w:rPr>
        <w:t xml:space="preserve"> </w:t>
      </w:r>
      <w:r>
        <w:rPr>
          <w:rtl w:val="0"/>
        </w:rPr>
        <w:t>decir</w:t>
      </w:r>
      <w:r>
        <w:rPr>
          <w:rtl w:val="0"/>
        </w:rPr>
        <w:t xml:space="preserve">, </w:t>
      </w:r>
      <w:r>
        <w:rPr>
          <w:rtl w:val="0"/>
        </w:rPr>
        <w:t>cuando</w:t>
      </w:r>
      <w:r>
        <w:rPr>
          <w:rtl w:val="0"/>
        </w:rPr>
        <w:t xml:space="preserve">, </w:t>
      </w:r>
      <w:r>
        <w:rPr>
          <w:rtl w:val="0"/>
        </w:rPr>
        <w:t>donde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su</w:t>
      </w:r>
      <w:r>
        <w:rPr>
          <w:rtl w:val="0"/>
        </w:rPr>
        <w:t xml:space="preserve"> </w:t>
      </w:r>
      <w:r>
        <w:rPr>
          <w:rtl w:val="0"/>
        </w:rPr>
        <w:t>negocio</w:t>
      </w:r>
      <w:r>
        <w:rPr>
          <w:rtl w:val="0"/>
        </w:rPr>
        <w:t xml:space="preserve"> </w:t>
      </w:r>
      <w:r>
        <w:rPr>
          <w:rtl w:val="0"/>
        </w:rPr>
        <w:t>lo</w:t>
      </w:r>
      <w:r>
        <w:rPr>
          <w:rtl w:val="0"/>
        </w:rPr>
        <w:t xml:space="preserve"> </w:t>
      </w:r>
      <w:r>
        <w:rPr>
          <w:rtl w:val="0"/>
        </w:rPr>
        <w:t>necesite</w:t>
      </w:r>
      <w:r>
        <w:rPr>
          <w:rtl w:val="0"/>
        </w:rPr>
        <w:t xml:space="preserve">.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plataforma</w:t>
      </w:r>
      <w:r>
        <w:rPr>
          <w:rtl w:val="0"/>
        </w:rPr>
        <w:t xml:space="preserve"> </w:t>
      </w:r>
      <w:r>
        <w:rPr>
          <w:rtl w:val="0"/>
        </w:rPr>
        <w:t>es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complemento</w:t>
      </w:r>
      <w:r>
        <w:rPr>
          <w:rtl w:val="0"/>
        </w:rPr>
        <w:t xml:space="preserve"> </w:t>
      </w:r>
      <w:r>
        <w:rPr>
          <w:rtl w:val="0"/>
        </w:rPr>
        <w:t>perfecto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tecnologías</w:t>
      </w:r>
      <w:r>
        <w:rPr>
          <w:rtl w:val="0"/>
        </w:rPr>
        <w:t xml:space="preserve"> </w:t>
      </w:r>
      <w:r>
        <w:rPr>
          <w:rtl w:val="0"/>
        </w:rPr>
        <w:t>existentes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SOA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b/>
          <w:bCs/>
        </w:rPr>
      </w:pPr>
      <w:r>
        <w:rPr>
          <w:b/>
          <w:bCs/>
          <w:rtl w:val="0"/>
        </w:rPr>
        <w:t>Compatibilidad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flexible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la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integración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datos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Ofrece</w:t>
      </w:r>
      <w:r>
        <w:rPr>
          <w:rtl w:val="0"/>
        </w:rPr>
        <w:t xml:space="preserve"> </w:t>
      </w:r>
      <w:r>
        <w:rPr>
          <w:rtl w:val="0"/>
        </w:rPr>
        <w:t>servicios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datos</w:t>
      </w:r>
      <w:r>
        <w:rPr>
          <w:rtl w:val="0"/>
        </w:rPr>
        <w:t xml:space="preserve"> </w:t>
      </w:r>
      <w:r>
        <w:rPr>
          <w:rtl w:val="0"/>
        </w:rPr>
        <w:t>escalables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flexibles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cubren</w:t>
      </w:r>
      <w:r>
        <w:rPr>
          <w:rtl w:val="0"/>
        </w:rPr>
        <w:t xml:space="preserve"> </w:t>
      </w:r>
      <w:r>
        <w:rPr>
          <w:rtl w:val="0"/>
        </w:rPr>
        <w:t>todo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ciclo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vida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integración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datos</w:t>
      </w:r>
      <w:r>
        <w:rPr>
          <w:rtl w:val="0"/>
        </w:rPr>
        <w:t>: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Servicios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infraestructura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autenticación</w:t>
      </w:r>
      <w:r>
        <w:rPr>
          <w:rtl w:val="0"/>
        </w:rPr>
        <w:t xml:space="preserve">,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control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acceso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registro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Servicios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acceso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crear</w:t>
      </w:r>
      <w:r>
        <w:rPr>
          <w:rtl w:val="0"/>
        </w:rPr>
        <w:t xml:space="preserve">, </w:t>
      </w:r>
      <w:r>
        <w:rPr>
          <w:rtl w:val="0"/>
        </w:rPr>
        <w:t>leer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actualizar</w:t>
      </w:r>
      <w:r>
        <w:rPr>
          <w:rtl w:val="0"/>
        </w:rPr>
        <w:t xml:space="preserve"> </w:t>
      </w:r>
      <w:r>
        <w:rPr>
          <w:rtl w:val="0"/>
        </w:rPr>
        <w:t>datos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todas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formas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sistemas</w:t>
      </w:r>
      <w:r>
        <w:rPr>
          <w:rtl w:val="0"/>
        </w:rPr>
        <w:t xml:space="preserve"> </w:t>
      </w:r>
      <w:r>
        <w:rPr>
          <w:rtl w:val="0"/>
        </w:rPr>
        <w:t>back</w:t>
      </w:r>
      <w:r>
        <w:rPr>
          <w:rtl w:val="0"/>
        </w:rPr>
        <w:t>-</w:t>
      </w:r>
      <w:r>
        <w:rPr>
          <w:rtl w:val="0"/>
        </w:rPr>
        <w:t>end</w:t>
      </w:r>
      <w:r>
        <w:rPr>
          <w:rtl w:val="0"/>
        </w:rPr>
        <w:t xml:space="preserve">, </w:t>
      </w:r>
      <w:r>
        <w:rPr>
          <w:rtl w:val="0"/>
        </w:rPr>
        <w:t>incluido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almacenamiento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datos</w:t>
      </w:r>
      <w:r>
        <w:rPr>
          <w:rtl w:val="0"/>
        </w:rPr>
        <w:t xml:space="preserve"> </w:t>
      </w:r>
      <w:r>
        <w:rPr>
          <w:rtl w:val="0"/>
        </w:rPr>
        <w:t>estructurados</w:t>
      </w:r>
      <w:r>
        <w:rPr>
          <w:rtl w:val="0"/>
        </w:rPr>
        <w:t xml:space="preserve">, </w:t>
      </w:r>
      <w:r>
        <w:rPr>
          <w:rtl w:val="0"/>
        </w:rPr>
        <w:t>semiestructurados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estructurados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Servicios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integración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ofrecer</w:t>
      </w:r>
      <w:r>
        <w:rPr>
          <w:rtl w:val="0"/>
        </w:rPr>
        <w:t xml:space="preserve"> </w:t>
      </w:r>
      <w:r>
        <w:rPr>
          <w:rtl w:val="0"/>
        </w:rPr>
        <w:t>funciones</w:t>
      </w:r>
      <w:r>
        <w:rPr>
          <w:rtl w:val="0"/>
        </w:rPr>
        <w:t xml:space="preserve"> </w:t>
      </w:r>
      <w:r>
        <w:rPr>
          <w:rtl w:val="0"/>
        </w:rPr>
        <w:t>sofisticadas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integración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datos</w:t>
      </w:r>
      <w:r>
        <w:rPr>
          <w:rtl w:val="0"/>
        </w:rPr>
        <w:t xml:space="preserve">,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transformación</w:t>
      </w:r>
      <w:r>
        <w:rPr>
          <w:rtl w:val="0"/>
        </w:rPr>
        <w:t xml:space="preserve">,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limpieza</w:t>
      </w:r>
      <w:r>
        <w:rPr>
          <w:rtl w:val="0"/>
        </w:rPr>
        <w:t xml:space="preserve">,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enriquecimiento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federación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Servicios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metadatos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gestionar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utilizar</w:t>
      </w:r>
      <w:r>
        <w:rPr>
          <w:rtl w:val="0"/>
        </w:rPr>
        <w:t xml:space="preserve"> </w:t>
      </w:r>
      <w:r>
        <w:rPr>
          <w:rtl w:val="0"/>
        </w:rPr>
        <w:t>metadatos</w:t>
      </w:r>
      <w:r>
        <w:rPr>
          <w:rtl w:val="0"/>
        </w:rPr>
        <w:t xml:space="preserve"> </w:t>
      </w:r>
      <w:r>
        <w:rPr>
          <w:rtl w:val="0"/>
        </w:rPr>
        <w:t>técnicos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negocio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auditoría</w:t>
      </w:r>
      <w:r>
        <w:rPr>
          <w:rtl w:val="0"/>
        </w:rPr>
        <w:t xml:space="preserve">,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linaje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análisis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impacto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Entrega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en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el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momento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adecuado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datos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integrales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y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precisos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Suministra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herramientas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pueden</w:t>
      </w:r>
      <w:r>
        <w:rPr>
          <w:rtl w:val="0"/>
        </w:rPr>
        <w:t xml:space="preserve"> </w:t>
      </w:r>
      <w:r>
        <w:rPr>
          <w:rtl w:val="0"/>
        </w:rPr>
        <w:t>dirigirse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forma</w:t>
      </w:r>
      <w:r>
        <w:rPr>
          <w:rtl w:val="0"/>
        </w:rPr>
        <w:t xml:space="preserve"> </w:t>
      </w:r>
      <w:r>
        <w:rPr>
          <w:rtl w:val="0"/>
        </w:rPr>
        <w:t>proactiva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problemas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calidad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datos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todas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fuentes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datos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Ofrece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amplia</w:t>
      </w:r>
      <w:r>
        <w:rPr>
          <w:rtl w:val="0"/>
        </w:rPr>
        <w:t xml:space="preserve"> </w:t>
      </w:r>
      <w:r>
        <w:rPr>
          <w:rtl w:val="0"/>
        </w:rPr>
        <w:t>gama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conectores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ampliar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forma</w:t>
      </w:r>
      <w:r>
        <w:rPr>
          <w:rtl w:val="0"/>
        </w:rPr>
        <w:t xml:space="preserve"> </w:t>
      </w:r>
      <w:r>
        <w:rPr>
          <w:rtl w:val="0"/>
        </w:rPr>
        <w:t>fluida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acceso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diferentes</w:t>
      </w:r>
      <w:r>
        <w:rPr>
          <w:rtl w:val="0"/>
        </w:rPr>
        <w:t xml:space="preserve"> </w:t>
      </w:r>
      <w:r>
        <w:rPr>
          <w:rtl w:val="0"/>
        </w:rPr>
        <w:t>tipos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formatos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datos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Ofrece</w:t>
      </w:r>
      <w:r>
        <w:rPr>
          <w:rtl w:val="0"/>
        </w:rPr>
        <w:t xml:space="preserve"> </w:t>
      </w:r>
      <w:r>
        <w:rPr>
          <w:rtl w:val="0"/>
        </w:rPr>
        <w:t>datos</w:t>
      </w:r>
      <w:r>
        <w:rPr>
          <w:rtl w:val="0"/>
        </w:rPr>
        <w:t xml:space="preserve"> </w:t>
      </w:r>
      <w:r>
        <w:rPr>
          <w:rtl w:val="0"/>
        </w:rPr>
        <w:t>integrales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precisos</w:t>
      </w:r>
      <w:r>
        <w:rPr>
          <w:rtl w:val="0"/>
        </w:rPr>
        <w:t xml:space="preserve"> —</w:t>
      </w:r>
      <w:r>
        <w:rPr>
          <w:rtl w:val="0"/>
        </w:rPr>
        <w:t>cuando</w:t>
      </w:r>
      <w:r>
        <w:rPr>
          <w:rtl w:val="0"/>
        </w:rPr>
        <w:t xml:space="preserve">, </w:t>
      </w:r>
      <w:r>
        <w:rPr>
          <w:rtl w:val="0"/>
        </w:rPr>
        <w:t>donde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necesite</w:t>
      </w:r>
      <w:r>
        <w:rPr>
          <w:rtl w:val="0"/>
        </w:rPr>
        <w:t xml:space="preserve">— </w:t>
      </w:r>
      <w:r>
        <w:rPr>
          <w:rtl w:val="0"/>
        </w:rPr>
        <w:t>mediante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integración</w:t>
      </w:r>
      <w:r>
        <w:rPr>
          <w:rtl w:val="0"/>
        </w:rPr>
        <w:t xml:space="preserve"> </w:t>
      </w:r>
      <w:r>
        <w:rPr>
          <w:rtl w:val="0"/>
        </w:rPr>
        <w:t>proactiva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procesos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asignaciones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calidad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Flexibilidad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para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crear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y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cambiar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la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funcionalidad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forma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rápida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Ofrece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entorno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desarrollo</w:t>
      </w:r>
      <w:r>
        <w:rPr>
          <w:rtl w:val="0"/>
        </w:rPr>
        <w:t xml:space="preserve"> </w:t>
      </w:r>
      <w:r>
        <w:rPr>
          <w:rtl w:val="0"/>
        </w:rPr>
        <w:t>sin</w:t>
      </w:r>
      <w:r>
        <w:rPr>
          <w:rtl w:val="0"/>
        </w:rPr>
        <w:t xml:space="preserve"> </w:t>
      </w:r>
      <w:r>
        <w:rPr>
          <w:rtl w:val="0"/>
        </w:rPr>
        <w:t>codificación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promueve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creación</w:t>
      </w:r>
      <w:r>
        <w:rPr>
          <w:rtl w:val="0"/>
        </w:rPr>
        <w:t xml:space="preserve"> </w:t>
      </w:r>
      <w:r>
        <w:rPr>
          <w:rtl w:val="0"/>
        </w:rPr>
        <w:t>rápida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servicios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datos</w:t>
      </w:r>
      <w:r>
        <w:rPr>
          <w:rtl w:val="0"/>
        </w:rPr>
        <w:t xml:space="preserve"> </w:t>
      </w:r>
      <w:r>
        <w:rPr>
          <w:rtl w:val="0"/>
        </w:rPr>
        <w:t>sofisticados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Admite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secuenciación</w:t>
      </w:r>
      <w:r>
        <w:rPr>
          <w:rtl w:val="0"/>
        </w:rPr>
        <w:t xml:space="preserve"> </w:t>
      </w:r>
      <w:r>
        <w:rPr>
          <w:rtl w:val="0"/>
        </w:rPr>
        <w:t>u</w:t>
      </w:r>
      <w:r>
        <w:rPr>
          <w:rtl w:val="0"/>
        </w:rPr>
        <w:t xml:space="preserve"> </w:t>
      </w:r>
      <w:r>
        <w:rPr>
          <w:rtl w:val="0"/>
        </w:rPr>
        <w:t>orquestación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servicios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datos</w:t>
      </w:r>
      <w:r>
        <w:rPr>
          <w:rtl w:val="0"/>
        </w:rPr>
        <w:t xml:space="preserve"> </w:t>
      </w:r>
      <w:r>
        <w:rPr>
          <w:rtl w:val="0"/>
        </w:rPr>
        <w:t>individuales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complementar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servicios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procesos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nivel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negocio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aplicación</w:t>
      </w:r>
      <w:r>
        <w:rPr>
          <w:rtl w:val="0"/>
        </w:rPr>
        <w:t xml:space="preserve">, </w:t>
      </w:r>
      <w:r>
        <w:rPr>
          <w:rtl w:val="0"/>
        </w:rPr>
        <w:t>más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transacciones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flujos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trabajo</w:t>
      </w:r>
      <w:r>
        <w:rPr>
          <w:rtl w:val="0"/>
        </w:rPr>
        <w:t xml:space="preserve"> </w:t>
      </w:r>
      <w:r>
        <w:rPr>
          <w:rtl w:val="0"/>
        </w:rPr>
        <w:t>humanos</w:t>
      </w:r>
      <w:r>
        <w:rPr>
          <w:rtl w:val="0"/>
        </w:rPr>
        <w:t xml:space="preserve"> </w:t>
      </w:r>
      <w:r>
        <w:rPr>
          <w:rtl w:val="0"/>
        </w:rPr>
        <w:t>distribuidos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Permite</w:t>
      </w:r>
      <w:r>
        <w:rPr>
          <w:rtl w:val="0"/>
        </w:rPr>
        <w:t xml:space="preserve"> </w:t>
      </w:r>
      <w:r>
        <w:rPr>
          <w:rtl w:val="0"/>
        </w:rPr>
        <w:t>diferentes</w:t>
      </w:r>
      <w:r>
        <w:fldChar w:fldCharType="begin"/>
      </w:r>
      <w:r>
        <w:instrText>HYPERLINK "http://origin-wwwnew.informatica.com/es/solutions/soa/Pages/soa_use_cases.aspx"</w:instrText>
      </w:r>
      <w:r>
        <w:fldChar w:fldCharType="separate"/>
      </w:r>
      <w:r>
        <w:rPr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"http://origin-wwwnew.informatica.com/es/solutions/soa/Pages/soa_use_cases.aspx"</w:instrText>
      </w:r>
      <w:r>
        <w:fldChar w:fldCharType="separate"/>
      </w:r>
      <w:r>
        <w:rPr>
          <w:rtl w:val="0"/>
        </w:rPr>
        <w:t>casos</w:t>
      </w:r>
      <w:r>
        <w:fldChar w:fldCharType="end"/>
      </w:r>
      <w:r>
        <w:fldChar w:fldCharType="begin"/>
      </w:r>
      <w:r>
        <w:instrText>HYPERLINK "http://origin-wwwnew.informatica.com/es/solutions/soa/Pages/soa_use_cases.aspx"</w:instrText>
      </w:r>
      <w:r>
        <w:fldChar w:fldCharType="separate"/>
      </w:r>
      <w:r>
        <w:rPr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"http://origin-wwwnew.informatica.com/es/solutions/soa/Pages/soa_use_cases.aspx"</w:instrText>
      </w:r>
      <w:r>
        <w:fldChar w:fldCharType="separate"/>
      </w:r>
      <w:r>
        <w:rPr>
          <w:rtl w:val="0"/>
        </w:rPr>
        <w:t>de</w:t>
      </w:r>
      <w:r>
        <w:fldChar w:fldCharType="end"/>
      </w:r>
      <w:r>
        <w:fldChar w:fldCharType="begin"/>
      </w:r>
      <w:r>
        <w:instrText>HYPERLINK "http://origin-wwwnew.informatica.com/es/solutions/soa/Pages/soa_use_cases.aspx"</w:instrText>
      </w:r>
      <w:r>
        <w:fldChar w:fldCharType="separate"/>
      </w:r>
      <w:r>
        <w:rPr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"http://origin-wwwnew.informatica.com/es/solutions/soa/Pages/soa_use_cases.aspx"</w:instrText>
      </w:r>
      <w:r>
        <w:fldChar w:fldCharType="separate"/>
      </w:r>
      <w:r>
        <w:rPr>
          <w:rtl w:val="0"/>
        </w:rPr>
        <w:t>uso</w:t>
      </w:r>
      <w:r>
        <w:fldChar w:fldCharType="end"/>
      </w:r>
      <w:r>
        <w:rPr>
          <w:rtl w:val="0"/>
        </w:rPr>
        <w:t xml:space="preserve"> </w:t>
      </w:r>
      <w:r>
        <w:rPr>
          <w:rtl w:val="0"/>
        </w:rPr>
        <w:t>al</w:t>
      </w:r>
      <w:r>
        <w:rPr>
          <w:rtl w:val="0"/>
        </w:rPr>
        <w:t xml:space="preserve"> </w:t>
      </w:r>
      <w:r>
        <w:rPr>
          <w:rtl w:val="0"/>
        </w:rPr>
        <w:t>admitir</w:t>
      </w:r>
      <w:r>
        <w:rPr>
          <w:rtl w:val="0"/>
        </w:rPr>
        <w:t xml:space="preserve"> </w:t>
      </w:r>
      <w:r>
        <w:rPr>
          <w:rtl w:val="0"/>
        </w:rPr>
        <w:t>mecanismos</w:t>
      </w:r>
      <w:r>
        <w:rPr>
          <w:rtl w:val="0"/>
        </w:rPr>
        <w:t xml:space="preserve"> </w:t>
      </w:r>
      <w:r>
        <w:rPr>
          <w:rtl w:val="0"/>
        </w:rPr>
        <w:t>flexibles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entrega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datos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plataforma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ofrece</w:t>
      </w:r>
      <w:r>
        <w:rPr>
          <w:rtl w:val="0"/>
        </w:rPr>
        <w:t xml:space="preserve"> </w:t>
      </w:r>
      <w:r>
        <w:rPr>
          <w:rtl w:val="0"/>
        </w:rPr>
        <w:t>datos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arquitectura</w:t>
      </w:r>
      <w:r>
        <w:rPr>
          <w:rtl w:val="0"/>
        </w:rPr>
        <w:t xml:space="preserve"> </w:t>
      </w:r>
      <w:r>
        <w:rPr>
          <w:rtl w:val="0"/>
        </w:rPr>
        <w:t>orientada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servicios</w:t>
      </w:r>
      <w:r>
        <w:rPr>
          <w:rtl w:val="0"/>
        </w:rPr>
        <w:t xml:space="preserve"> (</w:t>
      </w:r>
      <w:r>
        <w:rPr>
          <w:rtl w:val="0"/>
        </w:rPr>
        <w:t>SOA</w:t>
      </w:r>
      <w:r>
        <w:rPr>
          <w:rtl w:val="0"/>
        </w:rPr>
        <w:t xml:space="preserve">)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momento</w:t>
      </w:r>
      <w:r>
        <w:rPr>
          <w:rtl w:val="0"/>
        </w:rPr>
        <w:t xml:space="preserve"> </w:t>
      </w:r>
      <w:r>
        <w:rPr>
          <w:rtl w:val="0"/>
        </w:rPr>
        <w:t>adecuado</w:t>
      </w:r>
      <w:r>
        <w:rPr>
          <w:rtl w:val="0"/>
        </w:rPr>
        <w:t xml:space="preserve">: </w:t>
      </w:r>
      <w:r>
        <w:rPr>
          <w:rtl w:val="0"/>
        </w:rPr>
        <w:t>modos</w:t>
      </w:r>
      <w:r>
        <w:rPr>
          <w:rtl w:val="0"/>
        </w:rPr>
        <w:t xml:space="preserve"> </w:t>
      </w:r>
      <w:r>
        <w:rPr>
          <w:rtl w:val="0"/>
        </w:rPr>
        <w:t>batch</w:t>
      </w:r>
      <w:r>
        <w:rPr>
          <w:rtl w:val="0"/>
        </w:rPr>
        <w:t xml:space="preserve">,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captura</w:t>
      </w:r>
      <w:r>
        <w:rPr>
          <w:rtl w:val="0"/>
        </w:rPr>
        <w:t xml:space="preserve"> </w:t>
      </w:r>
      <w:r>
        <w:rPr>
          <w:rtl w:val="0"/>
        </w:rPr>
        <w:t>continua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cambio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datos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tiempo</w:t>
      </w:r>
      <w:r>
        <w:rPr>
          <w:rtl w:val="0"/>
        </w:rPr>
        <w:t xml:space="preserve"> </w:t>
      </w:r>
      <w:r>
        <w:rPr>
          <w:rtl w:val="0"/>
        </w:rPr>
        <w:t>real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Ofrece</w:t>
      </w:r>
      <w:r>
        <w:rPr>
          <w:rtl w:val="0"/>
        </w:rPr>
        <w:t xml:space="preserve"> </w:t>
      </w:r>
      <w:r>
        <w:rPr>
          <w:rtl w:val="0"/>
        </w:rPr>
        <w:t>información</w:t>
      </w:r>
      <w:r>
        <w:rPr>
          <w:rtl w:val="0"/>
        </w:rPr>
        <w:t xml:space="preserve"> </w:t>
      </w:r>
      <w:r>
        <w:rPr>
          <w:rtl w:val="0"/>
        </w:rPr>
        <w:t>crítica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negocio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variedad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usuarios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datos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formato</w:t>
      </w:r>
      <w:r>
        <w:rPr>
          <w:rtl w:val="0"/>
        </w:rPr>
        <w:t xml:space="preserve"> </w:t>
      </w:r>
      <w:r>
        <w:rPr>
          <w:rtl w:val="0"/>
        </w:rPr>
        <w:t>deseado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Admite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gestión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análisis</w:t>
      </w:r>
      <w:r>
        <w:rPr>
          <w:rtl w:val="0"/>
        </w:rPr>
        <w:t xml:space="preserve"> </w:t>
      </w:r>
      <w:r>
        <w:rPr>
          <w:rtl w:val="0"/>
        </w:rPr>
        <w:t>sofisticados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metadatos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linaje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datos</w:t>
      </w:r>
      <w:r>
        <w:rPr>
          <w:rtl w:val="0"/>
        </w:rPr>
        <w:t xml:space="preserve">,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reconciliación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metadatos</w:t>
      </w:r>
      <w:r>
        <w:rPr>
          <w:rtl w:val="0"/>
        </w:rPr>
        <w:t xml:space="preserve"> </w:t>
      </w:r>
      <w:r>
        <w:rPr>
          <w:rtl w:val="0"/>
        </w:rPr>
        <w:t>empresariales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entendimiento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interdependencias</w:t>
      </w:r>
      <w:r>
        <w:rPr>
          <w:rtl w:val="0"/>
        </w:rPr>
        <w:t xml:space="preserve"> </w:t>
      </w:r>
      <w:r>
        <w:rPr>
          <w:rtl w:val="0"/>
        </w:rPr>
        <w:t>entre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datos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procesos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Suministra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tecnología</w:t>
      </w:r>
      <w:r>
        <w:rPr>
          <w:rtl w:val="0"/>
        </w:rPr>
        <w:t xml:space="preserve"> </w:t>
      </w:r>
      <w:r>
        <w:rPr>
          <w:rtl w:val="0"/>
        </w:rPr>
        <w:t>complementaria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integración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infraestructuras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empresariales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fldChar w:fldCharType="begin"/>
      </w:r>
      <w:r>
        <w:instrText>HYPERLINK "http://origin-wwwnew.informatica.com/es/solutions/integration_competency_centers_icc/Pages/index.aspx"</w:instrText>
      </w:r>
      <w:r>
        <w:fldChar w:fldCharType="separate"/>
      </w:r>
      <w:r>
        <w:rPr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"http://origin-wwwnew.informatica.com/es/solutions/integration_competency_centers_icc/Pages/index.aspx"</w:instrText>
      </w:r>
      <w:r>
        <w:fldChar w:fldCharType="separate"/>
      </w:r>
      <w:r>
        <w:rPr>
          <w:rtl w:val="0"/>
        </w:rPr>
        <w:t>centros</w:t>
      </w:r>
      <w:r>
        <w:fldChar w:fldCharType="end"/>
      </w:r>
      <w:r>
        <w:fldChar w:fldCharType="begin"/>
      </w:r>
      <w:r>
        <w:instrText>HYPERLINK "http://origin-wwwnew.informatica.com/es/solutions/integration_competency_centers_icc/Pages/index.aspx"</w:instrText>
      </w:r>
      <w:r>
        <w:fldChar w:fldCharType="separate"/>
      </w:r>
      <w:r>
        <w:rPr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"http://origin-wwwnew.informatica.com/es/solutions/integration_competency_centers_icc/Pages/index.aspx"</w:instrText>
      </w:r>
      <w:r>
        <w:fldChar w:fldCharType="separate"/>
      </w:r>
      <w:r>
        <w:rPr>
          <w:rtl w:val="0"/>
        </w:rPr>
        <w:t>de</w:t>
      </w:r>
      <w:r>
        <w:fldChar w:fldCharType="end"/>
      </w:r>
      <w:r>
        <w:fldChar w:fldCharType="begin"/>
      </w:r>
      <w:r>
        <w:instrText>HYPERLINK "http://origin-wwwnew.informatica.com/es/solutions/integration_competency_centers_icc/Pages/index.aspx"</w:instrText>
      </w:r>
      <w:r>
        <w:fldChar w:fldCharType="separate"/>
      </w:r>
      <w:r>
        <w:rPr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"http://origin-wwwnew.informatica.com/es/solutions/integration_competency_centers_icc/Pages/index.aspx"</w:instrText>
      </w:r>
      <w:r>
        <w:fldChar w:fldCharType="separate"/>
      </w:r>
      <w:r>
        <w:rPr>
          <w:rtl w:val="0"/>
        </w:rPr>
        <w:t>competencia</w:t>
      </w:r>
      <w:r>
        <w:fldChar w:fldCharType="end"/>
      </w:r>
      <w:r>
        <w:fldChar w:fldCharType="begin"/>
      </w:r>
      <w:r>
        <w:instrText>HYPERLINK "http://origin-wwwnew.informatica.com/es/solutions/integration_competency_centers_icc/Pages/index.aspx"</w:instrText>
      </w:r>
      <w:r>
        <w:fldChar w:fldCharType="separate"/>
      </w:r>
      <w:r>
        <w:rPr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"http://origin-wwwnew.informatica.com/es/solutions/integration_competency_centers_icc/Pages/index.aspx"</w:instrText>
      </w:r>
      <w:r>
        <w:fldChar w:fldCharType="separate"/>
      </w:r>
      <w:r>
        <w:rPr>
          <w:rtl w:val="0"/>
        </w:rPr>
        <w:t>de</w:t>
      </w:r>
      <w:r>
        <w:fldChar w:fldCharType="end"/>
      </w:r>
      <w:r>
        <w:fldChar w:fldCharType="begin"/>
      </w:r>
      <w:r>
        <w:instrText>HYPERLINK "http://origin-wwwnew.informatica.com/es/solutions/integration_competency_centers_icc/Pages/index.aspx"</w:instrText>
      </w:r>
      <w:r>
        <w:fldChar w:fldCharType="separate"/>
      </w:r>
      <w:r>
        <w:rPr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"http://origin-wwwnew.informatica.com/es/solutions/integration_competency_centers_icc/Pages/index.aspx"</w:instrText>
      </w:r>
      <w:r>
        <w:fldChar w:fldCharType="separate"/>
      </w:r>
      <w:r>
        <w:rPr>
          <w:rtl w:val="0"/>
        </w:rPr>
        <w:t>integración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b/>
          <w:bCs/>
          <w:color w:val="333333"/>
        </w:rPr>
      </w:pPr>
      <w:r>
        <w:rPr>
          <w:b/>
          <w:bCs/>
          <w:color w:val="333333"/>
          <w:rtl w:val="0"/>
        </w:rPr>
        <w:t>Escalabilidad</w:t>
      </w:r>
      <w:r>
        <w:rPr>
          <w:b/>
          <w:bCs/>
          <w:color w:val="333333"/>
          <w:rtl w:val="0"/>
        </w:rPr>
        <w:t xml:space="preserve"> </w:t>
      </w:r>
      <w:r>
        <w:rPr>
          <w:b/>
          <w:bCs/>
          <w:color w:val="333333"/>
          <w:rtl w:val="0"/>
        </w:rPr>
        <w:t>de</w:t>
      </w:r>
      <w:r>
        <w:rPr>
          <w:b/>
          <w:bCs/>
          <w:color w:val="333333"/>
          <w:rtl w:val="0"/>
        </w:rPr>
        <w:t xml:space="preserve"> </w:t>
      </w:r>
      <w:r>
        <w:rPr>
          <w:b/>
          <w:bCs/>
          <w:color w:val="333333"/>
          <w:rtl w:val="0"/>
        </w:rPr>
        <w:t>la</w:t>
      </w:r>
      <w:r>
        <w:rPr>
          <w:b/>
          <w:bCs/>
          <w:color w:val="333333"/>
          <w:rtl w:val="0"/>
        </w:rPr>
        <w:t xml:space="preserve"> </w:t>
      </w:r>
      <w:r>
        <w:rPr>
          <w:b/>
          <w:bCs/>
          <w:color w:val="333333"/>
          <w:rtl w:val="0"/>
        </w:rPr>
        <w:t>plataforma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b/>
          <w:bCs/>
          <w:color w:val="333333"/>
        </w:rPr>
      </w:pP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color w:val="333333"/>
        </w:rPr>
      </w:pPr>
      <w:r>
        <w:rPr>
          <w:color w:val="333333"/>
          <w:rtl w:val="0"/>
        </w:rPr>
        <w:t>Ofrece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el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rendimiento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y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la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escalabilidad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necesarios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para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gestionar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grandes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volúmenes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de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tareas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de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integración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de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datos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complejos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compatibles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con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operaciones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de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misión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crítica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las</w:t>
      </w:r>
      <w:r>
        <w:rPr>
          <w:color w:val="333333"/>
          <w:rtl w:val="0"/>
        </w:rPr>
        <w:t xml:space="preserve"> 24 </w:t>
      </w:r>
      <w:r>
        <w:rPr>
          <w:color w:val="333333"/>
          <w:rtl w:val="0"/>
        </w:rPr>
        <w:t>horas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del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día</w:t>
      </w:r>
      <w:r>
        <w:rPr>
          <w:color w:val="333333"/>
          <w:rtl w:val="0"/>
        </w:rPr>
        <w:t xml:space="preserve">, </w:t>
      </w:r>
      <w:r>
        <w:rPr>
          <w:color w:val="333333"/>
          <w:rtl w:val="0"/>
        </w:rPr>
        <w:t>los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siete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días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de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la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semana</w:t>
      </w:r>
    </w:p>
    <w:p w:rsidR="00A77B3E">
      <w:pPr>
        <w:pageBreakBefore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rPr>
          <w:color w:val="333333"/>
        </w:rPr>
      </w:pPr>
      <w:r>
        <w:rPr>
          <w:color w:val="333333"/>
          <w:rtl w:val="0"/>
        </w:rPr>
        <w:t>División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de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los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datos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integrados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para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el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procesamiento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paralelo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de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varias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CPU</w:t>
      </w:r>
    </w:p>
    <w:p w:rsidR="00A77B3E">
      <w:pPr>
        <w:pageBreakBefore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rPr>
          <w:color w:val="333333"/>
        </w:rPr>
      </w:pPr>
      <w:r>
        <w:rPr>
          <w:color w:val="333333"/>
          <w:rtl w:val="0"/>
        </w:rPr>
        <w:t>Compatibilidad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con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sistemas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grid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distribuidos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y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de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varios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nodos</w:t>
      </w:r>
    </w:p>
    <w:p w:rsidR="00A77B3E">
      <w:pPr>
        <w:pageBreakBefore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rPr>
          <w:color w:val="333333"/>
        </w:rPr>
      </w:pPr>
      <w:r>
        <w:rPr>
          <w:color w:val="333333"/>
          <w:rtl w:val="0"/>
        </w:rPr>
        <w:t>Alta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disponibilidad</w:t>
      </w:r>
      <w:r>
        <w:rPr>
          <w:color w:val="333333"/>
          <w:rtl w:val="0"/>
        </w:rPr>
        <w:t xml:space="preserve">, </w:t>
      </w:r>
      <w:r>
        <w:rPr>
          <w:color w:val="333333"/>
          <w:rtl w:val="0"/>
        </w:rPr>
        <w:t>tolerancia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de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fallos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y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failover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color w:val="333333"/>
        </w:rPr>
      </w:pPr>
      <w:r>
        <w:rPr>
          <w:color w:val="333333"/>
          <w:rtl w:val="0"/>
        </w:rPr>
        <w:t>Se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amplía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de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forma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inteligente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y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automática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para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admitir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más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solicitudes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de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servicios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de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datos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al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mismo</w:t>
      </w:r>
      <w:r>
        <w:rPr>
          <w:color w:val="333333"/>
          <w:rtl w:val="0"/>
        </w:rPr>
        <w:t xml:space="preserve"> </w:t>
      </w:r>
      <w:r>
        <w:rPr>
          <w:color w:val="333333"/>
          <w:rtl w:val="0"/>
        </w:rPr>
        <w:t>tiempo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</w:rPr>
        <w:t>Descripción</w:t>
      </w:r>
      <w:r>
        <w:rPr>
          <w:color w:val="00000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>del</w:t>
      </w:r>
      <w:r>
        <w:rPr>
          <w:color w:val="00000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>proceso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>Modele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proceso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que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desea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automatizar</w:t>
      </w:r>
      <w:r>
        <w:rPr>
          <w:shd w:val="solid" w:color="FFF2CC" w:fill="FFF2CC"/>
          <w:rtl w:val="0"/>
        </w:rPr>
        <w:t xml:space="preserve">. </w:t>
      </w:r>
      <w:r>
        <w:rPr>
          <w:shd w:val="solid" w:color="FFF2CC" w:fill="FFF2CC"/>
          <w:rtl w:val="0"/>
        </w:rPr>
        <w:t>Identifique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actividades</w:t>
      </w:r>
      <w:r>
        <w:rPr>
          <w:shd w:val="solid" w:color="FFF2CC" w:fill="FFF2CC"/>
          <w:rtl w:val="0"/>
        </w:rPr>
        <w:t xml:space="preserve">, </w:t>
      </w:r>
      <w:r>
        <w:rPr>
          <w:shd w:val="solid" w:color="FFF2CC" w:fill="FFF2CC"/>
          <w:rtl w:val="0"/>
        </w:rPr>
        <w:t>reglas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negocio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flujo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secuencia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>Elabore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diagrama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proceso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utilizando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UML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BPMN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así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como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lista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historias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usuario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>Proceso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Cobranza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inicia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cuando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cliente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mantiene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una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deuda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pendiente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Municipalidad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San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Juan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Miraflores</w:t>
      </w:r>
      <w:r>
        <w:rPr>
          <w:shd w:val="solid" w:color="FFF2CC" w:fill="FFF2CC"/>
          <w:rtl w:val="0"/>
        </w:rPr>
        <w:t xml:space="preserve">. </w:t>
      </w:r>
      <w:r>
        <w:rPr>
          <w:shd w:val="solid" w:color="FFF2CC" w:fill="FFF2CC"/>
          <w:rtl w:val="0"/>
        </w:rPr>
        <w:t>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primer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lugar</w:t>
      </w:r>
      <w:r>
        <w:rPr>
          <w:shd w:val="solid" w:color="FFF2CC" w:fill="FFF2CC"/>
          <w:rtl w:val="0"/>
        </w:rPr>
        <w:t xml:space="preserve">,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ingresa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cliente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que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tiene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pago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por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cancelar</w:t>
      </w:r>
      <w:r>
        <w:rPr>
          <w:shd w:val="solid" w:color="FFF2CC" w:fill="FFF2CC"/>
          <w:rtl w:val="0"/>
        </w:rPr>
        <w:t xml:space="preserve">, </w:t>
      </w:r>
      <w:r>
        <w:rPr>
          <w:shd w:val="solid" w:color="FFF2CC" w:fill="FFF2CC"/>
          <w:rtl w:val="0"/>
        </w:rPr>
        <w:t>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este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ingreso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adjunta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documento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coactivo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</w:rPr>
        <w:t>Arquitectura</w:t>
      </w:r>
      <w:r>
        <w:rPr>
          <w:color w:val="00000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>del</w:t>
      </w:r>
      <w:r>
        <w:rPr>
          <w:color w:val="00000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>sistema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arquitectura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sistema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cobranza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distribuido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compondrá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siguientes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artefactos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nodos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i/>
          <w:iCs/>
          <w:shd w:val="solid" w:color="FFF2CC" w:fill="FFF2CC"/>
        </w:rPr>
      </w:pPr>
      <w:r>
        <w:rPr>
          <w:b/>
          <w:bCs/>
          <w:i/>
          <w:iCs/>
          <w:shd w:val="solid" w:color="FFF2CC" w:fill="FFF2CC"/>
          <w:rtl w:val="0"/>
        </w:rPr>
        <w:t>Artefactos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i/>
          <w:iCs/>
          <w:shd w:val="solid" w:color="FFF2CC" w:fill="FFF2CC"/>
        </w:rPr>
      </w:pPr>
    </w:p>
    <w:p w:rsidR="00A77B3E">
      <w:pPr>
        <w:pageBreakBefore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rPr>
          <w:shd w:val="solid" w:color="FFF2CC" w:fill="FFF2CC"/>
        </w:rPr>
      </w:pPr>
      <w:r>
        <w:rPr>
          <w:shd w:val="solid" w:color="FFF2CC" w:fill="FFF2CC"/>
          <w:rtl w:val="0"/>
        </w:rPr>
        <w:t>Servidor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Aplicaciones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Apache</w:t>
      </w:r>
      <w:r>
        <w:rPr>
          <w:shd w:val="solid" w:color="FFF2CC" w:fill="FFF2CC"/>
          <w:rtl w:val="0"/>
        </w:rPr>
        <w:t xml:space="preserve"> .- </w:t>
      </w:r>
      <w:r>
        <w:rPr>
          <w:shd w:val="solid" w:color="FFF2CC" w:fill="FFF2CC"/>
          <w:rtl w:val="0"/>
        </w:rPr>
        <w:t>Aquí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despliega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aplicación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cobranzas</w:t>
      </w:r>
      <w:r>
        <w:rPr>
          <w:shd w:val="solid" w:color="FFF2CC" w:fill="FFF2CC"/>
          <w:rtl w:val="0"/>
        </w:rPr>
        <w:t xml:space="preserve">, </w:t>
      </w:r>
      <w:r>
        <w:rPr>
          <w:shd w:val="solid" w:color="FFF2CC" w:fill="FFF2CC"/>
          <w:rtl w:val="0"/>
        </w:rPr>
        <w:t>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PHP</w:t>
      </w:r>
      <w:r>
        <w:rPr>
          <w:shd w:val="solid" w:color="FFF2CC" w:fill="FFF2CC"/>
          <w:rtl w:val="0"/>
        </w:rPr>
        <w:t xml:space="preserve">, </w:t>
      </w:r>
      <w:r>
        <w:rPr>
          <w:shd w:val="solid" w:color="FFF2CC" w:fill="FFF2CC"/>
          <w:rtl w:val="0"/>
        </w:rPr>
        <w:t>del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municipio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shd w:val="solid" w:color="FFF2CC" w:fill="FFF2CC"/>
        </w:rPr>
      </w:pPr>
    </w:p>
    <w:p w:rsidR="00A77B3E">
      <w:pPr>
        <w:pageBreakBefore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rPr>
          <w:shd w:val="solid" w:color="FFF2CC" w:fill="FFF2CC"/>
        </w:rPr>
      </w:pPr>
      <w:r>
        <w:rPr>
          <w:shd w:val="solid" w:color="FFF2CC" w:fill="FFF2CC"/>
          <w:rtl w:val="0"/>
        </w:rPr>
        <w:t>Servidor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Aplicaciones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Tomcat</w:t>
      </w:r>
      <w:r>
        <w:rPr>
          <w:shd w:val="solid" w:color="FFF2CC" w:fill="FFF2CC"/>
          <w:rtl w:val="0"/>
        </w:rPr>
        <w:t xml:space="preserve"> .- </w:t>
      </w:r>
      <w:r>
        <w:rPr>
          <w:shd w:val="solid" w:color="FFF2CC" w:fill="FFF2CC"/>
          <w:rtl w:val="0"/>
        </w:rPr>
        <w:t>Aquí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despliega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sistema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empresa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encargada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ejecutar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cobros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i/>
          <w:iCs/>
          <w:shd w:val="solid" w:color="FFF2CC" w:fill="FFF2CC"/>
        </w:rPr>
      </w:pPr>
      <w:r>
        <w:rPr>
          <w:b/>
          <w:bCs/>
          <w:i/>
          <w:iCs/>
          <w:shd w:val="solid" w:color="FFF2CC" w:fill="FFF2CC"/>
          <w:rtl w:val="0"/>
        </w:rPr>
        <w:t>Nodos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shd w:val="solid" w:color="FFF2CC" w:fill="FFF2CC"/>
        </w:rPr>
      </w:pPr>
    </w:p>
    <w:p w:rsidR="00A77B3E">
      <w:pPr>
        <w:pageBreakBefore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rPr>
          <w:shd w:val="solid" w:color="FFF2CC" w:fill="FFF2CC"/>
        </w:rPr>
      </w:pPr>
      <w:r>
        <w:rPr>
          <w:shd w:val="solid" w:color="FFF2CC" w:fill="FFF2CC"/>
          <w:rtl w:val="0"/>
        </w:rPr>
        <w:t>Sistema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Cobranza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Municipio</w:t>
      </w:r>
      <w:r>
        <w:rPr>
          <w:shd w:val="solid" w:color="FFF2CC" w:fill="FFF2CC"/>
          <w:rtl w:val="0"/>
        </w:rPr>
        <w:t xml:space="preserve"> .-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registra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personas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naturales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jurídicas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sus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deudas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municipalidad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hd w:val="solid" w:color="FFF2CC" w:fill="FFF2CC"/>
        </w:rPr>
      </w:pPr>
    </w:p>
    <w:p w:rsidR="00A77B3E">
      <w:pPr>
        <w:pageBreakBefore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rPr>
          <w:shd w:val="solid" w:color="FFF2CC" w:fill="FFF2CC"/>
        </w:rPr>
      </w:pPr>
      <w:r>
        <w:rPr>
          <w:shd w:val="solid" w:color="FFF2CC" w:fill="FFF2CC"/>
          <w:rtl w:val="0"/>
        </w:rPr>
        <w:t>Sistema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Ejecución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Cobros</w:t>
      </w:r>
      <w:r>
        <w:rPr>
          <w:shd w:val="solid" w:color="FFF2CC" w:fill="FFF2CC"/>
          <w:rtl w:val="0"/>
        </w:rPr>
        <w:t xml:space="preserve"> .- </w:t>
      </w:r>
      <w:r>
        <w:rPr>
          <w:shd w:val="solid" w:color="FFF2CC" w:fill="FFF2CC"/>
          <w:rtl w:val="0"/>
        </w:rPr>
        <w:t>Donde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empresa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encargada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realizar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obtendrá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información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base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datos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municipalidad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shd w:val="solid" w:color="FFF2CC" w:fill="FFF2CC"/>
        </w:rPr>
      </w:pPr>
    </w:p>
    <w:p w:rsidR="00A77B3E">
      <w:pPr>
        <w:pageBreakBefore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rPr>
          <w:shd w:val="solid" w:color="FFF2CC" w:fill="FFF2CC"/>
        </w:rPr>
      </w:pPr>
      <w:r>
        <w:rPr>
          <w:shd w:val="solid" w:color="FFF2CC" w:fill="FFF2CC"/>
          <w:rtl w:val="0"/>
        </w:rPr>
        <w:t>Web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Service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Cobranza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Coactivos</w:t>
      </w:r>
      <w:r>
        <w:rPr>
          <w:shd w:val="solid" w:color="FFF2CC" w:fill="FFF2CC"/>
          <w:rtl w:val="0"/>
        </w:rPr>
        <w:t xml:space="preserve"> .- </w:t>
      </w:r>
      <w:r>
        <w:rPr>
          <w:shd w:val="solid" w:color="FFF2CC" w:fill="FFF2CC"/>
          <w:rtl w:val="0"/>
        </w:rPr>
        <w:t>Implementará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métodos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servicios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para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obtener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lista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clientes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morosos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base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datos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municipalidad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esta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pueda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consultada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por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otros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sistemas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266.78pt;width:524.46pt" o:allowoverlap="f">
            <v:imagedata r:id="rId4" r:href="rId5" o:title=""/>
          </v:shape>
        </w:pic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</w:rPr>
        <w:t>Desarrollo</w:t>
      </w:r>
      <w:r>
        <w:rPr>
          <w:color w:val="00000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>del</w:t>
      </w:r>
      <w:r>
        <w:rPr>
          <w:color w:val="00000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>sistema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>Sprint</w:t>
      </w:r>
      <w:r>
        <w:rPr>
          <w:shd w:val="solid" w:color="FFF2CC" w:fill="FFF2CC"/>
          <w:rtl w:val="0"/>
        </w:rPr>
        <w:t xml:space="preserve"> 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>Desarrolle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capa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presentación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sistema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 xml:space="preserve">-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hizo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ventana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validación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 xml:space="preserve">-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desarrolló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sistema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framework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Yii</w:t>
      </w:r>
      <w:r>
        <w:rPr>
          <w:shd w:val="solid" w:color="FFF2CC" w:fill="FFF2CC"/>
          <w:rtl w:val="0"/>
        </w:rPr>
        <w:t xml:space="preserve"> (</w:t>
      </w:r>
      <w:r>
        <w:rPr>
          <w:shd w:val="solid" w:color="FFF2CC" w:fill="FFF2CC"/>
          <w:rtl w:val="0"/>
        </w:rPr>
        <w:t>php</w:t>
      </w:r>
      <w:r>
        <w:rPr>
          <w:shd w:val="solid" w:color="FFF2CC" w:fill="FFF2CC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 xml:space="preserve">-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subió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proyecto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repositorio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Github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 xml:space="preserve">-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elabora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documento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 xml:space="preserve">-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instruyó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grupo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sobre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utilización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manuales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para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hacer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una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inducción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framework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yii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color w:val="1155CC"/>
          <w:u w:val="single"/>
        </w:rPr>
      </w:pP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http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://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www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youtube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com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playlist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?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list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=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UU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03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XybngBmefq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84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tQKoQD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5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w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&amp;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feature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=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playlist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"http://www.youtube.com/playlist?list=UU03XybngBmefq84tQKoQD5w&amp;feature=playlist-comment"</w:instrText>
      </w:r>
      <w:r>
        <w:fldChar w:fldCharType="separate"/>
      </w:r>
      <w:r>
        <w:rPr>
          <w:color w:val="1155CC"/>
          <w:u w:val="single"/>
          <w:rtl w:val="0"/>
        </w:rPr>
        <w:t>comment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 xml:space="preserve">-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decidió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utilizar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lenguaje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java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para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hacer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programa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que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liste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cobranza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morosos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 xml:space="preserve">-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sube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trabajo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siguiente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repositorio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b/>
          <w:bCs/>
          <w:shd w:val="solid" w:color="FFF2CC" w:fill="FFF2CC"/>
        </w:rPr>
      </w:pPr>
      <w:r>
        <w:rPr>
          <w:b/>
          <w:bCs/>
          <w:shd w:val="solid" w:color="FFF2CC" w:fill="FFF2CC"/>
          <w:rtl w:val="0"/>
        </w:rPr>
        <w:t>Mockups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color w:val="1155CC"/>
          <w:u w:val="single"/>
        </w:rPr>
      </w:pP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rtl w:val="0"/>
        </w:rPr>
        <w:t>https</w:t>
      </w:r>
      <w:r>
        <w:fldChar w:fldCharType="end"/>
      </w: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rtl w:val="0"/>
        </w:rPr>
        <w:t>://</w:t>
      </w:r>
      <w:r>
        <w:fldChar w:fldCharType="end"/>
      </w: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rtl w:val="0"/>
        </w:rPr>
        <w:t>github</w:t>
      </w:r>
      <w:r>
        <w:fldChar w:fldCharType="end"/>
      </w: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rtl w:val="0"/>
        </w:rPr>
        <w:t>com</w:t>
      </w:r>
      <w:r>
        <w:fldChar w:fldCharType="end"/>
      </w: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rtl w:val="0"/>
        </w:rPr>
        <w:t>atiliotapia</w:t>
      </w:r>
      <w:r>
        <w:fldChar w:fldCharType="end"/>
      </w: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"https://github.com/atiliotapia/coactivosMVCyii"</w:instrText>
      </w:r>
      <w:r>
        <w:fldChar w:fldCharType="separate"/>
      </w:r>
      <w:r>
        <w:rPr>
          <w:color w:val="1155CC"/>
          <w:u w:val="single"/>
          <w:rtl w:val="0"/>
        </w:rPr>
        <w:t>coactivosMVCyii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color w:val="1155CC"/>
          <w:u w:val="single"/>
          <w:shd w:val="solid" w:color="FFF2CC" w:fill="FFF2CC"/>
        </w:rPr>
      </w:pPr>
      <w:r>
        <w:fldChar w:fldCharType="begin"/>
      </w:r>
      <w:r>
        <w:instrText>HYPERLINK "http://www.aesoluciones.com/clientes/coactivos"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www</w:t>
      </w:r>
      <w:r>
        <w:fldChar w:fldCharType="end"/>
      </w:r>
      <w:r>
        <w:fldChar w:fldCharType="begin"/>
      </w:r>
      <w:r>
        <w:instrText>HYPERLINK "http://www.aesoluciones.com/clientes/coactivos"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.</w:t>
      </w:r>
      <w:r>
        <w:fldChar w:fldCharType="end"/>
      </w:r>
      <w:r>
        <w:fldChar w:fldCharType="begin"/>
      </w:r>
      <w:r>
        <w:instrText>HYPERLINK "http://www.aesoluciones.com/clientes/coactivos"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aesoluciones</w:t>
      </w:r>
      <w:r>
        <w:fldChar w:fldCharType="end"/>
      </w:r>
      <w:r>
        <w:fldChar w:fldCharType="begin"/>
      </w:r>
      <w:r>
        <w:instrText>HYPERLINK "http://www.aesoluciones.com/clientes/coactivos"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.</w:t>
      </w:r>
      <w:r>
        <w:fldChar w:fldCharType="end"/>
      </w:r>
      <w:r>
        <w:fldChar w:fldCharType="begin"/>
      </w:r>
      <w:r>
        <w:instrText>HYPERLINK "http://www.aesoluciones.com/clientes/coactivos"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com</w:t>
      </w:r>
      <w:r>
        <w:fldChar w:fldCharType="end"/>
      </w:r>
      <w:r>
        <w:fldChar w:fldCharType="begin"/>
      </w:r>
      <w:r>
        <w:instrText>HYPERLINK "http://www.aesoluciones.com/clientes/coactivos"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/</w:t>
      </w:r>
      <w:r>
        <w:fldChar w:fldCharType="end"/>
      </w:r>
      <w:r>
        <w:fldChar w:fldCharType="begin"/>
      </w:r>
      <w:r>
        <w:instrText>HYPERLINK "http://www.aesoluciones.com/clientes/coactivos"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clientes</w:t>
      </w:r>
      <w:r>
        <w:fldChar w:fldCharType="end"/>
      </w:r>
      <w:r>
        <w:fldChar w:fldCharType="begin"/>
      </w:r>
      <w:r>
        <w:instrText>HYPERLINK "http://www.aesoluciones.com/clientes/coactivos"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/</w:t>
      </w:r>
      <w:r>
        <w:fldChar w:fldCharType="end"/>
      </w:r>
      <w:r>
        <w:fldChar w:fldCharType="begin"/>
      </w:r>
      <w:r>
        <w:instrText>HYPERLINK "http://www.aesoluciones.com/clientes/coactivos"</w:instrText>
      </w:r>
      <w:r>
        <w:fldChar w:fldCharType="separate"/>
      </w:r>
      <w:r>
        <w:rPr>
          <w:color w:val="1155CC"/>
          <w:u w:val="single"/>
          <w:rtl w:val="0"/>
        </w:rPr>
        <w:t>coactivos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</w:pPr>
      <w:r>
        <w:rPr>
          <w:rtl w:val="0"/>
        </w:rPr>
        <w:t>Usuario</w:t>
      </w:r>
      <w:r>
        <w:rPr>
          <w:rtl w:val="0"/>
        </w:rPr>
        <w:t xml:space="preserve">: </w:t>
      </w:r>
      <w:r>
        <w:rPr>
          <w:rtl w:val="0"/>
        </w:rPr>
        <w:t>aldo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</w:pPr>
      <w:r>
        <w:rPr>
          <w:rtl w:val="0"/>
        </w:rPr>
        <w:t>Clave</w:t>
      </w:r>
      <w:r>
        <w:rPr>
          <w:rtl w:val="0"/>
        </w:rPr>
        <w:t xml:space="preserve">: </w:t>
      </w:r>
      <w:r>
        <w:rPr>
          <w:rtl w:val="0"/>
        </w:rPr>
        <w:t>aldo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>SCRUM</w:t>
      </w:r>
      <w:r>
        <w:rPr>
          <w:shd w:val="solid" w:color="FFF2CC" w:fill="FFF2CC"/>
          <w:rtl w:val="0"/>
        </w:rPr>
        <w:t xml:space="preserve">  </w:t>
      </w:r>
      <w:r>
        <w:rPr>
          <w:shd w:val="solid" w:color="FFF2CC" w:fill="FFF2CC"/>
          <w:rtl w:val="0"/>
        </w:rPr>
        <w:t>del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Proyecto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color w:val="1155CC"/>
          <w:u w:val="single"/>
          <w:shd w:val="solid" w:color="FFF2CC" w:fill="FFF2CC"/>
        </w:rPr>
      </w:pPr>
      <w:r>
        <w:fldChar w:fldCharType="begin"/>
      </w:r>
      <w:r>
        <w:instrText>HYPERLINK "http://scrumy.com/seam82boxed"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http</w:t>
      </w:r>
      <w:r>
        <w:fldChar w:fldCharType="end"/>
      </w:r>
      <w:r>
        <w:fldChar w:fldCharType="begin"/>
      </w:r>
      <w:r>
        <w:instrText>HYPERLINK "http://scrumy.com/seam82boxed"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://</w:t>
      </w:r>
      <w:r>
        <w:fldChar w:fldCharType="end"/>
      </w:r>
      <w:r>
        <w:fldChar w:fldCharType="begin"/>
      </w:r>
      <w:r>
        <w:instrText>HYPERLINK "http://scrumy.com/seam82boxed"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scrumy</w:t>
      </w:r>
      <w:r>
        <w:fldChar w:fldCharType="end"/>
      </w:r>
      <w:r>
        <w:fldChar w:fldCharType="begin"/>
      </w:r>
      <w:r>
        <w:instrText>HYPERLINK "http://scrumy.com/seam82boxed"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.</w:t>
      </w:r>
      <w:r>
        <w:fldChar w:fldCharType="end"/>
      </w:r>
      <w:r>
        <w:fldChar w:fldCharType="begin"/>
      </w:r>
      <w:r>
        <w:instrText>HYPERLINK "http://scrumy.com/seam82boxed"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com</w:t>
      </w:r>
      <w:r>
        <w:fldChar w:fldCharType="end"/>
      </w:r>
      <w:r>
        <w:fldChar w:fldCharType="begin"/>
      </w:r>
      <w:r>
        <w:instrText>HYPERLINK "http://scrumy.com/seam82boxed"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/</w:t>
      </w:r>
      <w:r>
        <w:fldChar w:fldCharType="end"/>
      </w:r>
      <w:r>
        <w:fldChar w:fldCharType="begin"/>
      </w:r>
      <w:r>
        <w:instrText>HYPERLINK "http://scrumy.com/seam82boxed"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seam</w:t>
      </w:r>
      <w:r>
        <w:fldChar w:fldCharType="end"/>
      </w:r>
      <w:r>
        <w:fldChar w:fldCharType="begin"/>
      </w:r>
      <w:r>
        <w:instrText>HYPERLINK "http://scrumy.com/seam82boxed"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82</w:t>
      </w:r>
      <w:r>
        <w:fldChar w:fldCharType="end"/>
      </w:r>
      <w:r>
        <w:fldChar w:fldCharType="begin"/>
      </w:r>
      <w:r>
        <w:instrText>HYPERLINK "http://scrumy.com/seam82boxed"</w:instrText>
      </w:r>
      <w:r>
        <w:fldChar w:fldCharType="separate"/>
      </w:r>
      <w:r>
        <w:rPr>
          <w:color w:val="1155CC"/>
          <w:u w:val="single"/>
          <w:shd w:val="solid" w:color="FFF2CC" w:fill="FFF2CC"/>
          <w:rtl w:val="0"/>
        </w:rPr>
        <w:t>boxed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 xml:space="preserve">1.1 </w:t>
      </w:r>
      <w:r>
        <w:rPr>
          <w:shd w:val="solid" w:color="FFF2CC" w:fill="FFF2CC"/>
          <w:rtl w:val="0"/>
        </w:rPr>
        <w:t>Capas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niveles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hd w:val="solid" w:color="FFF2CC" w:fill="FFF2CC"/>
        </w:rPr>
      </w:pPr>
      <w:r>
        <w:rPr>
          <w:shd w:val="solid" w:color="FFF2CC" w:fill="FFF2CC"/>
          <w:rtl w:val="0"/>
        </w:rPr>
        <w:t>Capa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presentación</w:t>
      </w:r>
      <w:r>
        <w:rPr>
          <w:shd w:val="solid" w:color="FFF2CC" w:fill="FFF2CC"/>
          <w:rtl w:val="0"/>
        </w:rPr>
        <w:t xml:space="preserve">: </w:t>
      </w:r>
      <w:r>
        <w:rPr>
          <w:shd w:val="solid" w:color="FFF2CC" w:fill="FFF2CC"/>
          <w:rtl w:val="0"/>
        </w:rPr>
        <w:t>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que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ve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usuario</w:t>
      </w:r>
      <w:r>
        <w:rPr>
          <w:shd w:val="solid" w:color="FFF2CC" w:fill="FFF2CC"/>
          <w:rtl w:val="0"/>
        </w:rPr>
        <w:t xml:space="preserve"> (</w:t>
      </w:r>
      <w:r>
        <w:rPr>
          <w:shd w:val="solid" w:color="FFF2CC" w:fill="FFF2CC"/>
          <w:rtl w:val="0"/>
        </w:rPr>
        <w:t>también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denomina</w:t>
      </w:r>
      <w:r>
        <w:rPr>
          <w:shd w:val="solid" w:color="FFF2CC" w:fill="FFF2CC"/>
          <w:rtl w:val="0"/>
        </w:rPr>
        <w:t xml:space="preserve"> "</w:t>
      </w:r>
      <w:r>
        <w:rPr>
          <w:shd w:val="solid" w:color="FFF2CC" w:fill="FFF2CC"/>
          <w:rtl w:val="0"/>
        </w:rPr>
        <w:t>capa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usuario</w:t>
      </w:r>
      <w:r>
        <w:rPr>
          <w:shd w:val="solid" w:color="FFF2CC" w:fill="FFF2CC"/>
          <w:rtl w:val="0"/>
        </w:rPr>
        <w:t xml:space="preserve">"), </w:t>
      </w:r>
      <w:r>
        <w:rPr>
          <w:shd w:val="solid" w:color="FFF2CC" w:fill="FFF2CC"/>
          <w:rtl w:val="0"/>
        </w:rPr>
        <w:t>presenta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sistema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usuario</w:t>
      </w:r>
      <w:r>
        <w:rPr>
          <w:shd w:val="solid" w:color="FFF2CC" w:fill="FFF2CC"/>
          <w:rtl w:val="0"/>
        </w:rPr>
        <w:t xml:space="preserve">, </w:t>
      </w:r>
      <w:r>
        <w:rPr>
          <w:shd w:val="solid" w:color="FFF2CC" w:fill="FFF2CC"/>
          <w:rtl w:val="0"/>
        </w:rPr>
        <w:t>le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comunica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información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captura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información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usuario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mínimo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proceso</w:t>
      </w:r>
      <w:r>
        <w:rPr>
          <w:shd w:val="solid" w:color="FFF2CC" w:fill="FFF2CC"/>
          <w:rtl w:val="0"/>
        </w:rPr>
        <w:t xml:space="preserve"> (</w:t>
      </w:r>
      <w:r>
        <w:rPr>
          <w:shd w:val="solid" w:color="FFF2CC" w:fill="FFF2CC"/>
          <w:rtl w:val="0"/>
        </w:rPr>
        <w:t>realiza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filtrado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previo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para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comprobar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que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no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hay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errores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formato</w:t>
      </w:r>
      <w:r>
        <w:rPr>
          <w:shd w:val="solid" w:color="FFF2CC" w:fill="FFF2CC"/>
          <w:rtl w:val="0"/>
        </w:rPr>
        <w:t xml:space="preserve">). </w:t>
      </w:r>
      <w:r>
        <w:rPr>
          <w:shd w:val="solid" w:color="FFF2CC" w:fill="FFF2CC"/>
          <w:rtl w:val="0"/>
        </w:rPr>
        <w:t>También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conocida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como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interfaz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gráfica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debe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tener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característica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ser</w:t>
      </w:r>
      <w:r>
        <w:rPr>
          <w:shd w:val="solid" w:color="FFF2CC" w:fill="FFF2CC"/>
          <w:rtl w:val="0"/>
        </w:rPr>
        <w:t xml:space="preserve"> "</w:t>
      </w:r>
      <w:r>
        <w:rPr>
          <w:shd w:val="solid" w:color="FFF2CC" w:fill="FFF2CC"/>
          <w:rtl w:val="0"/>
        </w:rPr>
        <w:t>amigable</w:t>
      </w:r>
      <w:r>
        <w:rPr>
          <w:shd w:val="solid" w:color="FFF2CC" w:fill="FFF2CC"/>
          <w:rtl w:val="0"/>
        </w:rPr>
        <w:t>" (</w:t>
      </w:r>
      <w:r>
        <w:rPr>
          <w:shd w:val="solid" w:color="FFF2CC" w:fill="FFF2CC"/>
          <w:rtl w:val="0"/>
        </w:rPr>
        <w:t>entendible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fácil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usar</w:t>
      </w:r>
      <w:r>
        <w:rPr>
          <w:shd w:val="solid" w:color="FFF2CC" w:fill="FFF2CC"/>
          <w:rtl w:val="0"/>
        </w:rPr>
        <w:t xml:space="preserve">) </w:t>
      </w:r>
      <w:r>
        <w:rPr>
          <w:shd w:val="solid" w:color="FFF2CC" w:fill="FFF2CC"/>
          <w:rtl w:val="0"/>
        </w:rPr>
        <w:t>para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usuario</w:t>
      </w:r>
      <w:r>
        <w:rPr>
          <w:shd w:val="solid" w:color="FFF2CC" w:fill="FFF2CC"/>
          <w:rtl w:val="0"/>
        </w:rPr>
        <w:t xml:space="preserve">. </w:t>
      </w:r>
      <w:r>
        <w:rPr>
          <w:shd w:val="solid" w:color="FFF2CC" w:fill="FFF2CC"/>
          <w:rtl w:val="0"/>
        </w:rPr>
        <w:t>Esta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capa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comunica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únicamente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capa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negocio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hd w:val="solid" w:color="FFF2CC" w:fill="FFF2CC"/>
        </w:rPr>
      </w:pPr>
      <w:r>
        <w:rPr>
          <w:shd w:val="solid" w:color="FFF2CC" w:fill="FFF2CC"/>
          <w:rtl w:val="0"/>
        </w:rPr>
        <w:t>Capa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negocio</w:t>
      </w:r>
      <w:r>
        <w:rPr>
          <w:shd w:val="solid" w:color="FFF2CC" w:fill="FFF2CC"/>
          <w:rtl w:val="0"/>
        </w:rPr>
        <w:t xml:space="preserve">: </w:t>
      </w:r>
      <w:r>
        <w:rPr>
          <w:shd w:val="solid" w:color="FFF2CC" w:fill="FFF2CC"/>
          <w:rtl w:val="0"/>
        </w:rPr>
        <w:t>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donde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residen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programas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que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ejecutan</w:t>
      </w:r>
      <w:r>
        <w:rPr>
          <w:shd w:val="solid" w:color="FFF2CC" w:fill="FFF2CC"/>
          <w:rtl w:val="0"/>
        </w:rPr>
        <w:t xml:space="preserve">,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reciben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peticiones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usuario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envían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respuestas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tras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proceso</w:t>
      </w:r>
      <w:r>
        <w:rPr>
          <w:shd w:val="solid" w:color="FFF2CC" w:fill="FFF2CC"/>
          <w:rtl w:val="0"/>
        </w:rPr>
        <w:t xml:space="preserve">.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denomina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capa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negocio</w:t>
      </w:r>
      <w:r>
        <w:rPr>
          <w:shd w:val="solid" w:color="FFF2CC" w:fill="FFF2CC"/>
          <w:rtl w:val="0"/>
        </w:rPr>
        <w:t xml:space="preserve"> (</w:t>
      </w:r>
      <w:r>
        <w:rPr>
          <w:shd w:val="solid" w:color="FFF2CC" w:fill="FFF2CC"/>
          <w:rtl w:val="0"/>
        </w:rPr>
        <w:t>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incluso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lógica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negocio</w:t>
      </w:r>
      <w:r>
        <w:rPr>
          <w:shd w:val="solid" w:color="FFF2CC" w:fill="FFF2CC"/>
          <w:rtl w:val="0"/>
        </w:rPr>
        <w:t xml:space="preserve">) </w:t>
      </w:r>
      <w:r>
        <w:rPr>
          <w:shd w:val="solid" w:color="FFF2CC" w:fill="FFF2CC"/>
          <w:rtl w:val="0"/>
        </w:rPr>
        <w:t>porque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aquí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donde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establecen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todas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reglas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que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deben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cumplirse</w:t>
      </w:r>
      <w:r>
        <w:rPr>
          <w:shd w:val="solid" w:color="FFF2CC" w:fill="FFF2CC"/>
          <w:rtl w:val="0"/>
        </w:rPr>
        <w:t xml:space="preserve">. </w:t>
      </w:r>
      <w:r>
        <w:rPr>
          <w:shd w:val="solid" w:color="FFF2CC" w:fill="FFF2CC"/>
          <w:rtl w:val="0"/>
        </w:rPr>
        <w:t>Esta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capa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comunica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capa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presentación</w:t>
      </w:r>
      <w:r>
        <w:rPr>
          <w:shd w:val="solid" w:color="FFF2CC" w:fill="FFF2CC"/>
          <w:rtl w:val="0"/>
        </w:rPr>
        <w:t xml:space="preserve">, </w:t>
      </w:r>
      <w:r>
        <w:rPr>
          <w:shd w:val="solid" w:color="FFF2CC" w:fill="FFF2CC"/>
          <w:rtl w:val="0"/>
        </w:rPr>
        <w:t>para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recibir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solicitudes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presentar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resultados</w:t>
      </w:r>
      <w:r>
        <w:rPr>
          <w:shd w:val="solid" w:color="FFF2CC" w:fill="FFF2CC"/>
          <w:rtl w:val="0"/>
        </w:rPr>
        <w:t xml:space="preserve">,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capa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datos</w:t>
      </w:r>
      <w:r>
        <w:rPr>
          <w:shd w:val="solid" w:color="FFF2CC" w:fill="FFF2CC"/>
          <w:rtl w:val="0"/>
        </w:rPr>
        <w:t xml:space="preserve">, </w:t>
      </w:r>
      <w:r>
        <w:rPr>
          <w:shd w:val="solid" w:color="FFF2CC" w:fill="FFF2CC"/>
          <w:rtl w:val="0"/>
        </w:rPr>
        <w:t>para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solicitar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gestor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base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datos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almacenar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recuperar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datos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él</w:t>
      </w:r>
      <w:r>
        <w:rPr>
          <w:shd w:val="solid" w:color="FFF2CC" w:fill="FFF2CC"/>
          <w:rtl w:val="0"/>
        </w:rPr>
        <w:t xml:space="preserve">. </w:t>
      </w:r>
      <w:r>
        <w:rPr>
          <w:shd w:val="solid" w:color="FFF2CC" w:fill="FFF2CC"/>
          <w:rtl w:val="0"/>
        </w:rPr>
        <w:t>También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consideran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aquí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programas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aplicación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hd w:val="solid" w:color="FFF2CC" w:fill="FFF2CC"/>
        </w:rPr>
      </w:pPr>
      <w:r>
        <w:rPr>
          <w:shd w:val="solid" w:color="FFF2CC" w:fill="FFF2CC"/>
          <w:rtl w:val="0"/>
        </w:rPr>
        <w:t>Capa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datos</w:t>
      </w:r>
      <w:r>
        <w:rPr>
          <w:shd w:val="solid" w:color="FFF2CC" w:fill="FFF2CC"/>
          <w:rtl w:val="0"/>
        </w:rPr>
        <w:t xml:space="preserve">: </w:t>
      </w:r>
      <w:r>
        <w:rPr>
          <w:shd w:val="solid" w:color="FFF2CC" w:fill="FFF2CC"/>
          <w:rtl w:val="0"/>
        </w:rPr>
        <w:t>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donde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residen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datos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encargada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acceder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mismos</w:t>
      </w:r>
      <w:r>
        <w:rPr>
          <w:shd w:val="solid" w:color="FFF2CC" w:fill="FFF2CC"/>
          <w:rtl w:val="0"/>
        </w:rPr>
        <w:t xml:space="preserve">. </w:t>
      </w:r>
      <w:r>
        <w:rPr>
          <w:shd w:val="solid" w:color="FFF2CC" w:fill="FFF2CC"/>
          <w:rtl w:val="0"/>
        </w:rPr>
        <w:t>Está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formada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por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uno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más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gestores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bases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datos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que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realizan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todo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almacenamiento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datos</w:t>
      </w:r>
      <w:r>
        <w:rPr>
          <w:shd w:val="solid" w:color="FFF2CC" w:fill="FFF2CC"/>
          <w:rtl w:val="0"/>
        </w:rPr>
        <w:t xml:space="preserve">, </w:t>
      </w:r>
      <w:r>
        <w:rPr>
          <w:shd w:val="solid" w:color="FFF2CC" w:fill="FFF2CC"/>
          <w:rtl w:val="0"/>
        </w:rPr>
        <w:t>reciben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solicitudes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almacenamiento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recuperación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información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desde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capa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negocio</w:t>
      </w:r>
      <w:r>
        <w:rPr>
          <w:shd w:val="solid" w:color="FFF2CC" w:fill="FFF2CC"/>
          <w:rtl w:val="0"/>
        </w:rPr>
        <w:t xml:space="preserve">. </w:t>
      </w:r>
      <w:r>
        <w:rPr>
          <w:shd w:val="solid" w:color="FFF2CC" w:fill="FFF2CC"/>
          <w:rtl w:val="0"/>
        </w:rPr>
        <w:t>Todas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estas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capas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pueden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residir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único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ordenador</w:t>
      </w:r>
      <w:r>
        <w:rPr>
          <w:shd w:val="solid" w:color="FFF2CC" w:fill="FFF2CC"/>
          <w:rtl w:val="0"/>
        </w:rPr>
        <w:t xml:space="preserve">, </w:t>
      </w:r>
      <w:r>
        <w:rPr>
          <w:shd w:val="solid" w:color="FFF2CC" w:fill="FFF2CC"/>
          <w:rtl w:val="0"/>
        </w:rPr>
        <w:t>si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bien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más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usual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que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haya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una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multitud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ordenadores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donde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reside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capa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presentación</w:t>
      </w:r>
      <w:r>
        <w:rPr>
          <w:shd w:val="solid" w:color="FFF2CC" w:fill="FFF2CC"/>
          <w:rtl w:val="0"/>
        </w:rPr>
        <w:t xml:space="preserve"> (</w:t>
      </w:r>
      <w:r>
        <w:rPr>
          <w:shd w:val="solid" w:color="FFF2CC" w:fill="FFF2CC"/>
          <w:rtl w:val="0"/>
        </w:rPr>
        <w:t>son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clientes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arquitectura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cliente</w:t>
      </w:r>
      <w:r>
        <w:rPr>
          <w:shd w:val="solid" w:color="FFF2CC" w:fill="FFF2CC"/>
          <w:rtl w:val="0"/>
        </w:rPr>
        <w:t>/</w:t>
      </w:r>
      <w:r>
        <w:rPr>
          <w:shd w:val="solid" w:color="FFF2CC" w:fill="FFF2CC"/>
          <w:rtl w:val="0"/>
        </w:rPr>
        <w:t>servidor</w:t>
      </w:r>
      <w:r>
        <w:rPr>
          <w:shd w:val="solid" w:color="FFF2CC" w:fill="FFF2CC"/>
          <w:rtl w:val="0"/>
        </w:rPr>
        <w:t xml:space="preserve">). </w:t>
      </w:r>
      <w:r>
        <w:rPr>
          <w:shd w:val="solid" w:color="FFF2CC" w:fill="FFF2CC"/>
          <w:rtl w:val="0"/>
        </w:rPr>
        <w:t>Las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capas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negocio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datos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pueden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residir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mismo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ordenador</w:t>
      </w:r>
      <w:r>
        <w:rPr>
          <w:shd w:val="solid" w:color="FFF2CC" w:fill="FFF2CC"/>
          <w:rtl w:val="0"/>
        </w:rPr>
        <w:t xml:space="preserve">,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si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crecimiento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necesidades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aconseja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pueden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separar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más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ordenadores</w:t>
      </w:r>
      <w:r>
        <w:rPr>
          <w:shd w:val="solid" w:color="FFF2CC" w:fill="FFF2CC"/>
          <w:rtl w:val="0"/>
        </w:rPr>
        <w:t xml:space="preserve">. </w:t>
      </w:r>
      <w:r>
        <w:rPr>
          <w:shd w:val="solid" w:color="FFF2CC" w:fill="FFF2CC"/>
          <w:rtl w:val="0"/>
        </w:rPr>
        <w:t>Así</w:t>
      </w:r>
      <w:r>
        <w:rPr>
          <w:shd w:val="solid" w:color="FFF2CC" w:fill="FFF2CC"/>
          <w:rtl w:val="0"/>
        </w:rPr>
        <w:t xml:space="preserve">, </w:t>
      </w:r>
      <w:r>
        <w:rPr>
          <w:shd w:val="solid" w:color="FFF2CC" w:fill="FFF2CC"/>
          <w:rtl w:val="0"/>
        </w:rPr>
        <w:t>si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tamaño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o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complejidad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base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datos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aumenta</w:t>
      </w:r>
      <w:r>
        <w:rPr>
          <w:shd w:val="solid" w:color="FFF2CC" w:fill="FFF2CC"/>
          <w:rtl w:val="0"/>
        </w:rPr>
        <w:t xml:space="preserve">, </w:t>
      </w:r>
      <w:r>
        <w:rPr>
          <w:shd w:val="solid" w:color="FFF2CC" w:fill="FFF2CC"/>
          <w:rtl w:val="0"/>
        </w:rPr>
        <w:t>se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puede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separar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varios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ordenadores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cuales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recibirán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peticiones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ordenador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que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resida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capa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negocio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>Desarrolle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Web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Services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SOAP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identificados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>Desarrolle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tests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unitarios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integración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automatizados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para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todos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servicios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desarrollados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>Sprint</w:t>
      </w:r>
      <w:r>
        <w:rPr>
          <w:shd w:val="solid" w:color="FFF2CC" w:fill="FFF2CC"/>
          <w:rtl w:val="0"/>
        </w:rPr>
        <w:t xml:space="preserve"> 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>Desarrolle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capa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presentación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integración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sistema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>Desarrolle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todos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servicios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identificados</w:t>
      </w:r>
      <w:r>
        <w:rPr>
          <w:shd w:val="solid" w:color="FFF2CC" w:fill="FFF2CC"/>
          <w:rtl w:val="0"/>
        </w:rPr>
        <w:t xml:space="preserve"> (</w:t>
      </w:r>
      <w:r>
        <w:rPr>
          <w:shd w:val="solid" w:color="FFF2CC" w:fill="FFF2CC"/>
          <w:rtl w:val="0"/>
        </w:rPr>
        <w:t>Web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Services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SOAP</w:t>
      </w:r>
      <w:r>
        <w:rPr>
          <w:shd w:val="solid" w:color="FFF2CC" w:fill="FFF2CC"/>
          <w:rtl w:val="0"/>
        </w:rPr>
        <w:t xml:space="preserve">, </w:t>
      </w:r>
      <w:r>
        <w:rPr>
          <w:shd w:val="solid" w:color="FFF2CC" w:fill="FFF2CC"/>
          <w:rtl w:val="0"/>
        </w:rPr>
        <w:t>Web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Services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REST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mensajería</w:t>
      </w:r>
      <w:r>
        <w:rPr>
          <w:shd w:val="solid" w:color="FFF2CC" w:fill="FFF2CC"/>
          <w:rtl w:val="0"/>
        </w:rPr>
        <w:t>)</w:t>
      </w:r>
    </w:p>
    <w:p w:rsidR="00A77B3E">
      <w:pPr>
        <w:pageBreakBefore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>Desarrolle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tests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unitarios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y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integración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automatizados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para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todos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servicios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desarrollados</w:t>
      </w:r>
      <w:r>
        <w:rPr>
          <w:shd w:val="solid" w:color="FFF2CC" w:fill="FFF2CC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rPr>
          <w:shd w:val="solid" w:color="FFF2CC" w:fill="FFF2CC"/>
          <w:rtl w:val="0"/>
        </w:rPr>
        <w:t>HISTORIA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USUARIO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hd w:val="solid" w:color="FFF2CC" w:fill="FFF2CC"/>
        </w:rPr>
      </w:pPr>
      <w:r>
        <w:pict>
          <v:shape id="_x0000_i1026" type="#_x0000_t75" style="height:348.75pt;width:441pt" o:allowoverlap="f">
            <v:imagedata r:id="rId6" r:href="rId7" o:title=""/>
          </v:shape>
        </w:pic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</w:rPr>
        <w:t>Conclusiones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hd w:val="solid" w:color="FFF2CC" w:fill="FFF2CC"/>
        </w:rPr>
      </w:pPr>
      <w:r>
        <w:rPr>
          <w:shd w:val="solid" w:color="FFF2CC" w:fill="FFF2CC"/>
          <w:rtl w:val="0"/>
        </w:rPr>
        <w:t>Elabore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las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conclusiones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del</w:t>
      </w:r>
      <w:r>
        <w:rPr>
          <w:shd w:val="solid" w:color="FFF2CC" w:fill="FFF2CC"/>
          <w:rtl w:val="0"/>
        </w:rPr>
        <w:t xml:space="preserve"> </w:t>
      </w:r>
      <w:r>
        <w:rPr>
          <w:shd w:val="solid" w:color="FFF2CC" w:fill="FFF2CC"/>
          <w:rtl w:val="0"/>
        </w:rPr>
        <w:t>proyecto</w:t>
      </w:r>
      <w:r>
        <w:rPr>
          <w:shd w:val="solid" w:color="FFF2CC" w:fill="FFF2CC"/>
          <w:rtl w:val="0"/>
        </w:rPr>
        <w:t xml:space="preserve"> (</w:t>
      </w:r>
      <w:r>
        <w:rPr>
          <w:shd w:val="solid" w:color="FFF2CC" w:fill="FFF2CC"/>
          <w:rtl w:val="0"/>
        </w:rPr>
        <w:t>mínimo</w:t>
      </w:r>
      <w:r>
        <w:rPr>
          <w:shd w:val="solid" w:color="FFF2CC" w:fill="FFF2CC"/>
          <w:rtl w:val="0"/>
        </w:rPr>
        <w:t xml:space="preserve"> 4)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FFF2CC" w:fill="FFF2CC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08"/>
    <w:multiLevelType w:val="hybrid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Image_1" TargetMode="External" /><Relationship Id="rId6" Type="http://schemas.openxmlformats.org/officeDocument/2006/relationships/image" Target="media/image2.png" /><Relationship Id="rId7" Type="http://schemas.openxmlformats.org/officeDocument/2006/relationships/image" Target="Image_0" TargetMode="Externa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